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B1A55" w14:textId="77777777" w:rsidR="001B5E0C" w:rsidRPr="00AA5B28" w:rsidRDefault="00E70023" w:rsidP="000820A9">
      <w:pPr>
        <w:spacing w:line="317" w:lineRule="atLeast"/>
        <w:ind w:left="7" w:right="-200"/>
        <w:jc w:val="both"/>
        <w:outlineLvl w:val="0"/>
        <w:rPr>
          <w:b/>
          <w:bCs/>
          <w:sz w:val="29"/>
          <w:szCs w:val="29"/>
        </w:rPr>
      </w:pPr>
      <w:r w:rsidRPr="00AA5B28">
        <w:rPr>
          <w:b/>
          <w:bCs/>
          <w:color w:val="000000"/>
          <w:sz w:val="29"/>
          <w:szCs w:val="29"/>
        </w:rPr>
        <w:t>Education</w:t>
      </w:r>
      <w:r w:rsidR="006A5D01" w:rsidRPr="00AA5B28">
        <w:rPr>
          <w:b/>
          <w:bCs/>
          <w:noProof/>
        </w:rPr>
        <w:drawing>
          <wp:anchor distT="0" distB="0" distL="114300" distR="114300" simplePos="0" relativeHeight="251658240" behindDoc="0" locked="1" layoutInCell="0" allowOverlap="1" wp14:anchorId="044BC0E0" wp14:editId="1673EF27">
            <wp:simplePos x="0" y="0"/>
            <wp:positionH relativeFrom="page">
              <wp:posOffset>304800</wp:posOffset>
            </wp:positionH>
            <wp:positionV relativeFrom="paragraph">
              <wp:posOffset>195580</wp:posOffset>
            </wp:positionV>
            <wp:extent cx="6946900" cy="50800"/>
            <wp:effectExtent l="0" t="0" r="0" b="0"/>
            <wp:wrapNone/>
            <wp:docPr id="5" name="Path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Gro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6900" cy="50800"/>
                    </a:xfrm>
                    <a:prstGeom prst="rect">
                      <a:avLst/>
                    </a:prstGeom>
                    <a:noFill/>
                  </pic:spPr>
                </pic:pic>
              </a:graphicData>
            </a:graphic>
            <wp14:sizeRelH relativeFrom="page">
              <wp14:pctWidth>0</wp14:pctWidth>
            </wp14:sizeRelH>
            <wp14:sizeRelV relativeFrom="page">
              <wp14:pctHeight>0</wp14:pctHeight>
            </wp14:sizeRelV>
          </wp:anchor>
        </w:drawing>
      </w:r>
    </w:p>
    <w:p w14:paraId="696DDD55" w14:textId="18299677" w:rsidR="000E04D7" w:rsidRDefault="00E70023" w:rsidP="00A008B1">
      <w:pPr>
        <w:spacing w:line="297" w:lineRule="atLeast"/>
        <w:ind w:left="7" w:right="-161"/>
        <w:jc w:val="both"/>
        <w:rPr>
          <w:color w:val="000000"/>
          <w:sz w:val="22"/>
          <w:szCs w:val="22"/>
        </w:rPr>
      </w:pPr>
      <w:r w:rsidRPr="0083588E">
        <w:rPr>
          <w:b/>
          <w:bCs/>
          <w:color w:val="000000"/>
          <w:sz w:val="22"/>
          <w:szCs w:val="22"/>
        </w:rPr>
        <w:t>MS</w:t>
      </w:r>
      <w:r w:rsidRPr="0083588E">
        <w:rPr>
          <w:b/>
          <w:bCs/>
          <w:color w:val="000000"/>
          <w:spacing w:val="26"/>
          <w:sz w:val="22"/>
          <w:szCs w:val="22"/>
        </w:rPr>
        <w:t xml:space="preserve"> </w:t>
      </w:r>
      <w:r w:rsidRPr="0083588E">
        <w:rPr>
          <w:b/>
          <w:bCs/>
          <w:color w:val="000000"/>
          <w:sz w:val="22"/>
          <w:szCs w:val="22"/>
        </w:rPr>
        <w:t>Computer</w:t>
      </w:r>
      <w:r w:rsidRPr="0083588E">
        <w:rPr>
          <w:b/>
          <w:bCs/>
          <w:color w:val="000000"/>
          <w:spacing w:val="25"/>
          <w:sz w:val="22"/>
          <w:szCs w:val="22"/>
        </w:rPr>
        <w:t xml:space="preserve"> </w:t>
      </w:r>
      <w:r w:rsidRPr="0083588E">
        <w:rPr>
          <w:b/>
          <w:bCs/>
          <w:color w:val="000000"/>
          <w:sz w:val="22"/>
          <w:szCs w:val="22"/>
        </w:rPr>
        <w:t>Science</w:t>
      </w:r>
      <w:r w:rsidR="0083588E">
        <w:rPr>
          <w:b/>
          <w:bCs/>
          <w:color w:val="000000"/>
          <w:sz w:val="22"/>
          <w:szCs w:val="22"/>
        </w:rPr>
        <w:t xml:space="preserve">  </w:t>
      </w:r>
      <w:hyperlink r:id="rId11" w:history="1">
        <w:r>
          <w:rPr>
            <w:color w:val="0000FF"/>
            <w:sz w:val="22"/>
            <w:szCs w:val="22"/>
          </w:rPr>
          <w:t>Stevens</w:t>
        </w:r>
        <w:r>
          <w:rPr>
            <w:color w:val="0000FF"/>
            <w:spacing w:val="18"/>
            <w:sz w:val="22"/>
            <w:szCs w:val="22"/>
          </w:rPr>
          <w:t xml:space="preserve"> </w:t>
        </w:r>
        <w:r>
          <w:rPr>
            <w:color w:val="0000FF"/>
            <w:sz w:val="22"/>
            <w:szCs w:val="22"/>
          </w:rPr>
          <w:t>Institute</w:t>
        </w:r>
        <w:r>
          <w:rPr>
            <w:color w:val="0000FF"/>
            <w:spacing w:val="18"/>
            <w:sz w:val="22"/>
            <w:szCs w:val="22"/>
          </w:rPr>
          <w:t xml:space="preserve"> </w:t>
        </w:r>
        <w:r>
          <w:rPr>
            <w:color w:val="0000FF"/>
            <w:sz w:val="22"/>
            <w:szCs w:val="22"/>
          </w:rPr>
          <w:t>of</w:t>
        </w:r>
        <w:r>
          <w:rPr>
            <w:color w:val="0000FF"/>
            <w:spacing w:val="18"/>
            <w:sz w:val="22"/>
            <w:szCs w:val="22"/>
          </w:rPr>
          <w:t xml:space="preserve"> </w:t>
        </w:r>
        <w:r>
          <w:rPr>
            <w:color w:val="0000FF"/>
            <w:sz w:val="22"/>
            <w:szCs w:val="22"/>
          </w:rPr>
          <w:t>Technology</w:t>
        </w:r>
      </w:hyperlink>
      <w:r w:rsidR="0083588E">
        <w:rPr>
          <w:color w:val="0000FF"/>
          <w:sz w:val="22"/>
          <w:szCs w:val="22"/>
        </w:rPr>
        <w:t xml:space="preserve"> </w:t>
      </w:r>
      <w:r w:rsidR="000054A6">
        <w:rPr>
          <w:color w:val="0000FF"/>
          <w:sz w:val="22"/>
          <w:szCs w:val="22"/>
        </w:rPr>
        <w:t xml:space="preserve"> </w:t>
      </w:r>
      <w:r w:rsidR="0083588E">
        <w:rPr>
          <w:color w:val="0000FF"/>
          <w:sz w:val="22"/>
          <w:szCs w:val="22"/>
        </w:rPr>
        <w:t xml:space="preserve">                                       </w:t>
      </w:r>
      <w:r w:rsidR="000E04D7">
        <w:rPr>
          <w:color w:val="0000FF"/>
          <w:sz w:val="22"/>
          <w:szCs w:val="22"/>
        </w:rPr>
        <w:t xml:space="preserve">            </w:t>
      </w:r>
      <w:r w:rsidRPr="000E04D7">
        <w:rPr>
          <w:color w:val="000000"/>
          <w:sz w:val="22"/>
          <w:szCs w:val="22"/>
        </w:rPr>
        <w:t>Hoboken,</w:t>
      </w:r>
      <w:r w:rsidRPr="000E04D7">
        <w:rPr>
          <w:color w:val="000000"/>
          <w:spacing w:val="26"/>
          <w:sz w:val="22"/>
          <w:szCs w:val="22"/>
        </w:rPr>
        <w:t xml:space="preserve"> </w:t>
      </w:r>
      <w:r w:rsidRPr="000E04D7">
        <w:rPr>
          <w:color w:val="000000"/>
          <w:sz w:val="22"/>
          <w:szCs w:val="22"/>
        </w:rPr>
        <w:t>USA</w:t>
      </w:r>
      <w:r w:rsidRPr="000E04D7">
        <w:rPr>
          <w:color w:val="000000"/>
          <w:spacing w:val="212"/>
          <w:sz w:val="22"/>
          <w:szCs w:val="22"/>
        </w:rPr>
        <w:t xml:space="preserve"> </w:t>
      </w:r>
      <w:r w:rsidRPr="001D5920">
        <w:rPr>
          <w:i/>
          <w:iCs/>
          <w:color w:val="000000"/>
          <w:sz w:val="22"/>
          <w:szCs w:val="22"/>
        </w:rPr>
        <w:t>2022-2024</w:t>
      </w:r>
    </w:p>
    <w:p w14:paraId="36D0F765" w14:textId="4D323E2F" w:rsidR="001B5E0C" w:rsidRDefault="00E70023" w:rsidP="00C67655">
      <w:pPr>
        <w:spacing w:before="1" w:line="360" w:lineRule="auto"/>
        <w:ind w:right="-161" w:firstLine="7"/>
        <w:jc w:val="both"/>
        <w:rPr>
          <w:color w:val="000000"/>
          <w:sz w:val="22"/>
          <w:szCs w:val="22"/>
        </w:rPr>
      </w:pPr>
      <w:r w:rsidRPr="0083588E">
        <w:rPr>
          <w:b/>
          <w:bCs/>
          <w:color w:val="000000"/>
          <w:sz w:val="22"/>
          <w:szCs w:val="22"/>
        </w:rPr>
        <w:t>BE</w:t>
      </w:r>
      <w:r w:rsidRPr="0083588E">
        <w:rPr>
          <w:b/>
          <w:bCs/>
          <w:color w:val="000000"/>
          <w:spacing w:val="26"/>
          <w:sz w:val="22"/>
          <w:szCs w:val="22"/>
        </w:rPr>
        <w:t xml:space="preserve"> </w:t>
      </w:r>
      <w:r w:rsidRPr="0083588E">
        <w:rPr>
          <w:b/>
          <w:bCs/>
          <w:color w:val="000000"/>
          <w:sz w:val="22"/>
          <w:szCs w:val="22"/>
        </w:rPr>
        <w:t>Computer</w:t>
      </w:r>
      <w:r w:rsidRPr="0083588E">
        <w:rPr>
          <w:b/>
          <w:bCs/>
          <w:color w:val="000000"/>
          <w:spacing w:val="25"/>
          <w:sz w:val="22"/>
          <w:szCs w:val="22"/>
        </w:rPr>
        <w:t xml:space="preserve"> </w:t>
      </w:r>
      <w:r w:rsidRPr="0083588E">
        <w:rPr>
          <w:b/>
          <w:bCs/>
          <w:color w:val="000000"/>
          <w:sz w:val="22"/>
          <w:szCs w:val="22"/>
        </w:rPr>
        <w:t>Engineering,</w:t>
      </w:r>
      <w:r w:rsidRPr="0083588E">
        <w:rPr>
          <w:b/>
          <w:bCs/>
          <w:color w:val="000000"/>
          <w:spacing w:val="26"/>
          <w:sz w:val="22"/>
          <w:szCs w:val="22"/>
        </w:rPr>
        <w:t xml:space="preserve"> </w:t>
      </w:r>
      <w:r w:rsidRPr="0083588E">
        <w:rPr>
          <w:b/>
          <w:bCs/>
          <w:color w:val="000000"/>
          <w:sz w:val="22"/>
          <w:szCs w:val="22"/>
        </w:rPr>
        <w:t>Honor’s:</w:t>
      </w:r>
      <w:r w:rsidRPr="0083588E">
        <w:rPr>
          <w:b/>
          <w:bCs/>
          <w:color w:val="000000"/>
          <w:spacing w:val="52"/>
          <w:sz w:val="22"/>
          <w:szCs w:val="22"/>
        </w:rPr>
        <w:t xml:space="preserve"> </w:t>
      </w:r>
      <w:r w:rsidRPr="0083588E">
        <w:rPr>
          <w:b/>
          <w:bCs/>
          <w:color w:val="000000"/>
          <w:sz w:val="22"/>
          <w:szCs w:val="22"/>
        </w:rPr>
        <w:t>Data</w:t>
      </w:r>
      <w:r w:rsidRPr="0083588E">
        <w:rPr>
          <w:b/>
          <w:bCs/>
          <w:color w:val="000000"/>
          <w:spacing w:val="26"/>
          <w:sz w:val="22"/>
          <w:szCs w:val="22"/>
        </w:rPr>
        <w:t xml:space="preserve"> </w:t>
      </w:r>
      <w:r w:rsidRPr="0083588E">
        <w:rPr>
          <w:b/>
          <w:bCs/>
          <w:color w:val="000000"/>
          <w:sz w:val="22"/>
          <w:szCs w:val="22"/>
        </w:rPr>
        <w:t>Scienc</w:t>
      </w:r>
      <w:r w:rsidR="0083588E">
        <w:rPr>
          <w:b/>
          <w:bCs/>
          <w:color w:val="000000"/>
          <w:sz w:val="22"/>
          <w:szCs w:val="22"/>
        </w:rPr>
        <w:t xml:space="preserve">e    </w:t>
      </w:r>
      <w:hyperlink r:id="rId12" w:history="1">
        <w:r>
          <w:rPr>
            <w:color w:val="0000FF"/>
            <w:sz w:val="22"/>
            <w:szCs w:val="22"/>
          </w:rPr>
          <w:t>Savitribai</w:t>
        </w:r>
        <w:r>
          <w:rPr>
            <w:color w:val="0000FF"/>
            <w:spacing w:val="18"/>
            <w:sz w:val="22"/>
            <w:szCs w:val="22"/>
          </w:rPr>
          <w:t xml:space="preserve"> </w:t>
        </w:r>
        <w:r>
          <w:rPr>
            <w:color w:val="0000FF"/>
            <w:sz w:val="22"/>
            <w:szCs w:val="22"/>
          </w:rPr>
          <w:t>Phule</w:t>
        </w:r>
        <w:r>
          <w:rPr>
            <w:color w:val="0000FF"/>
            <w:spacing w:val="18"/>
            <w:sz w:val="22"/>
            <w:szCs w:val="22"/>
          </w:rPr>
          <w:t xml:space="preserve"> </w:t>
        </w:r>
        <w:r>
          <w:rPr>
            <w:color w:val="0000FF"/>
            <w:sz w:val="22"/>
            <w:szCs w:val="22"/>
          </w:rPr>
          <w:t>Pune</w:t>
        </w:r>
        <w:r>
          <w:rPr>
            <w:color w:val="0000FF"/>
            <w:spacing w:val="18"/>
            <w:sz w:val="22"/>
            <w:szCs w:val="22"/>
          </w:rPr>
          <w:t xml:space="preserve"> </w:t>
        </w:r>
        <w:r>
          <w:rPr>
            <w:color w:val="0000FF"/>
            <w:sz w:val="22"/>
            <w:szCs w:val="22"/>
          </w:rPr>
          <w:t>University</w:t>
        </w:r>
      </w:hyperlink>
      <w:r w:rsidR="0083588E">
        <w:rPr>
          <w:color w:val="0000FF"/>
          <w:sz w:val="22"/>
          <w:szCs w:val="22"/>
        </w:rPr>
        <w:t xml:space="preserve">     </w:t>
      </w:r>
      <w:r w:rsidR="00997046">
        <w:rPr>
          <w:color w:val="0000FF"/>
          <w:sz w:val="22"/>
          <w:szCs w:val="22"/>
        </w:rPr>
        <w:t xml:space="preserve"> </w:t>
      </w:r>
      <w:r>
        <w:rPr>
          <w:color w:val="000000"/>
          <w:sz w:val="22"/>
          <w:szCs w:val="22"/>
        </w:rPr>
        <w:t>Pune,</w:t>
      </w:r>
      <w:r>
        <w:rPr>
          <w:color w:val="000000"/>
          <w:spacing w:val="26"/>
          <w:sz w:val="22"/>
          <w:szCs w:val="22"/>
        </w:rPr>
        <w:t xml:space="preserve"> </w:t>
      </w:r>
      <w:r>
        <w:rPr>
          <w:color w:val="000000"/>
          <w:sz w:val="22"/>
          <w:szCs w:val="22"/>
        </w:rPr>
        <w:t>India</w:t>
      </w:r>
      <w:r>
        <w:rPr>
          <w:color w:val="000000"/>
          <w:spacing w:val="215"/>
          <w:sz w:val="22"/>
          <w:szCs w:val="22"/>
        </w:rPr>
        <w:t xml:space="preserve"> </w:t>
      </w:r>
      <w:r w:rsidRPr="001D5920">
        <w:rPr>
          <w:i/>
          <w:iCs/>
          <w:color w:val="000000"/>
          <w:sz w:val="22"/>
          <w:szCs w:val="22"/>
        </w:rPr>
        <w:t>2018-2022</w:t>
      </w:r>
      <w:r w:rsidR="00131D83">
        <w:rPr>
          <w:i/>
          <w:iCs/>
          <w:color w:val="000000"/>
          <w:sz w:val="22"/>
          <w:szCs w:val="22"/>
        </w:rPr>
        <w:t xml:space="preserve">   </w:t>
      </w:r>
      <w:r w:rsidR="0083588E">
        <w:rPr>
          <w:color w:val="000000"/>
          <w:sz w:val="22"/>
          <w:szCs w:val="22"/>
        </w:rPr>
        <w:t xml:space="preserve"> </w:t>
      </w:r>
    </w:p>
    <w:p w14:paraId="2FB0CEBF" w14:textId="77777777" w:rsidR="00131D83" w:rsidRPr="00AA5B28" w:rsidRDefault="00131D83" w:rsidP="00C67655">
      <w:pPr>
        <w:spacing w:line="317" w:lineRule="atLeast"/>
        <w:ind w:left="7" w:right="-200"/>
        <w:jc w:val="both"/>
        <w:outlineLvl w:val="0"/>
        <w:rPr>
          <w:b/>
          <w:bCs/>
          <w:sz w:val="29"/>
          <w:szCs w:val="29"/>
        </w:rPr>
      </w:pPr>
      <w:r w:rsidRPr="00AA5B28">
        <w:rPr>
          <w:b/>
          <w:bCs/>
          <w:color w:val="000000"/>
          <w:sz w:val="29"/>
          <w:szCs w:val="29"/>
        </w:rPr>
        <w:t>Skills</w:t>
      </w:r>
      <w:r w:rsidRPr="00AA5B28">
        <w:rPr>
          <w:b/>
          <w:bCs/>
          <w:noProof/>
        </w:rPr>
        <w:drawing>
          <wp:anchor distT="0" distB="0" distL="114300" distR="114300" simplePos="0" relativeHeight="251662336" behindDoc="0" locked="1" layoutInCell="0" allowOverlap="1" wp14:anchorId="0E800DE6" wp14:editId="16227675">
            <wp:simplePos x="0" y="0"/>
            <wp:positionH relativeFrom="page">
              <wp:posOffset>304800</wp:posOffset>
            </wp:positionH>
            <wp:positionV relativeFrom="paragraph">
              <wp:posOffset>191770</wp:posOffset>
            </wp:positionV>
            <wp:extent cx="6946900" cy="38100"/>
            <wp:effectExtent l="0" t="0" r="0" b="0"/>
            <wp:wrapNone/>
            <wp:docPr id="4" name="Path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Gro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46900" cy="38100"/>
                    </a:xfrm>
                    <a:prstGeom prst="rect">
                      <a:avLst/>
                    </a:prstGeom>
                    <a:noFill/>
                  </pic:spPr>
                </pic:pic>
              </a:graphicData>
            </a:graphic>
            <wp14:sizeRelH relativeFrom="page">
              <wp14:pctWidth>0</wp14:pctWidth>
            </wp14:sizeRelH>
            <wp14:sizeRelV relativeFrom="page">
              <wp14:pctHeight>0</wp14:pctHeight>
            </wp14:sizeRelV>
          </wp:anchor>
        </w:drawing>
      </w:r>
    </w:p>
    <w:p w14:paraId="2CF84410" w14:textId="7451AC6F" w:rsidR="00131D83" w:rsidRDefault="00131D83" w:rsidP="00131D83">
      <w:pPr>
        <w:numPr>
          <w:ilvl w:val="0"/>
          <w:numId w:val="7"/>
        </w:numPr>
        <w:spacing w:line="241" w:lineRule="atLeast"/>
        <w:ind w:right="-200"/>
        <w:jc w:val="both"/>
        <w:rPr>
          <w:sz w:val="22"/>
          <w:szCs w:val="22"/>
        </w:rPr>
      </w:pPr>
      <w:r w:rsidRPr="008569D9">
        <w:rPr>
          <w:b/>
          <w:bCs/>
          <w:color w:val="000000"/>
          <w:sz w:val="22"/>
          <w:szCs w:val="22"/>
        </w:rPr>
        <w:t>Programming Languages:</w:t>
      </w:r>
      <w:r>
        <w:rPr>
          <w:b/>
          <w:bCs/>
          <w:color w:val="000000"/>
          <w:sz w:val="22"/>
          <w:szCs w:val="22"/>
        </w:rPr>
        <w:t xml:space="preserve"> </w:t>
      </w:r>
      <w:r>
        <w:rPr>
          <w:color w:val="000000"/>
          <w:sz w:val="22"/>
          <w:szCs w:val="22"/>
        </w:rPr>
        <w:t>Python,</w:t>
      </w:r>
      <w:r w:rsidR="009E3ED4">
        <w:rPr>
          <w:color w:val="000000"/>
          <w:sz w:val="22"/>
          <w:szCs w:val="22"/>
        </w:rPr>
        <w:t xml:space="preserve"> C++,</w:t>
      </w:r>
      <w:r>
        <w:rPr>
          <w:color w:val="000000"/>
          <w:spacing w:val="18"/>
          <w:sz w:val="22"/>
          <w:szCs w:val="22"/>
        </w:rPr>
        <w:t xml:space="preserve"> My</w:t>
      </w:r>
      <w:r>
        <w:rPr>
          <w:color w:val="000000"/>
          <w:sz w:val="22"/>
          <w:szCs w:val="22"/>
        </w:rPr>
        <w:t>SQL, NoSQL, PL/SQL</w:t>
      </w:r>
    </w:p>
    <w:p w14:paraId="4B57E903" w14:textId="66BFBBB1" w:rsidR="00131D83" w:rsidRPr="00E7684F" w:rsidRDefault="00131D83" w:rsidP="00131D83">
      <w:pPr>
        <w:numPr>
          <w:ilvl w:val="0"/>
          <w:numId w:val="7"/>
        </w:numPr>
        <w:spacing w:line="269" w:lineRule="atLeast"/>
        <w:ind w:right="-161"/>
        <w:jc w:val="both"/>
        <w:rPr>
          <w:sz w:val="22"/>
          <w:szCs w:val="22"/>
        </w:rPr>
      </w:pPr>
      <w:r w:rsidRPr="008569D9">
        <w:rPr>
          <w:b/>
          <w:bCs/>
          <w:color w:val="000000"/>
          <w:sz w:val="22"/>
          <w:szCs w:val="22"/>
        </w:rPr>
        <w:t>Machine</w:t>
      </w:r>
      <w:r w:rsidRPr="008569D9">
        <w:rPr>
          <w:b/>
          <w:bCs/>
          <w:color w:val="000000"/>
          <w:spacing w:val="26"/>
          <w:sz w:val="22"/>
          <w:szCs w:val="22"/>
        </w:rPr>
        <w:t xml:space="preserve"> </w:t>
      </w:r>
      <w:r w:rsidRPr="008569D9">
        <w:rPr>
          <w:b/>
          <w:bCs/>
          <w:color w:val="000000"/>
          <w:sz w:val="22"/>
          <w:szCs w:val="22"/>
        </w:rPr>
        <w:t>Learning:</w:t>
      </w:r>
      <w:r>
        <w:rPr>
          <w:b/>
          <w:bCs/>
          <w:color w:val="000000"/>
          <w:sz w:val="22"/>
          <w:szCs w:val="22"/>
        </w:rPr>
        <w:t xml:space="preserve"> </w:t>
      </w:r>
      <w:r w:rsidR="005E6544">
        <w:rPr>
          <w:color w:val="000000"/>
          <w:sz w:val="22"/>
          <w:szCs w:val="22"/>
        </w:rPr>
        <w:t>Tensor</w:t>
      </w:r>
      <w:r w:rsidR="002014B5">
        <w:rPr>
          <w:color w:val="000000"/>
          <w:sz w:val="22"/>
          <w:szCs w:val="22"/>
        </w:rPr>
        <w:t xml:space="preserve">Flow, </w:t>
      </w:r>
      <w:proofErr w:type="spellStart"/>
      <w:r w:rsidR="002014B5">
        <w:rPr>
          <w:color w:val="000000"/>
          <w:sz w:val="22"/>
          <w:szCs w:val="22"/>
        </w:rPr>
        <w:t>PyTorch</w:t>
      </w:r>
      <w:proofErr w:type="spellEnd"/>
      <w:r w:rsidR="002014B5">
        <w:rPr>
          <w:color w:val="000000"/>
          <w:sz w:val="22"/>
          <w:szCs w:val="22"/>
        </w:rPr>
        <w:t xml:space="preserve">, </w:t>
      </w:r>
      <w:proofErr w:type="spellStart"/>
      <w:r w:rsidR="002014B5">
        <w:rPr>
          <w:color w:val="000000"/>
          <w:sz w:val="22"/>
          <w:szCs w:val="22"/>
        </w:rPr>
        <w:t>S</w:t>
      </w:r>
      <w:r w:rsidR="00130F9E">
        <w:rPr>
          <w:color w:val="000000"/>
          <w:sz w:val="22"/>
          <w:szCs w:val="22"/>
        </w:rPr>
        <w:t>kl</w:t>
      </w:r>
      <w:r w:rsidR="002014B5">
        <w:rPr>
          <w:color w:val="000000"/>
          <w:sz w:val="22"/>
          <w:szCs w:val="22"/>
        </w:rPr>
        <w:t>earn</w:t>
      </w:r>
      <w:proofErr w:type="spellEnd"/>
      <w:r w:rsidR="002014B5">
        <w:rPr>
          <w:color w:val="000000"/>
          <w:sz w:val="22"/>
          <w:szCs w:val="22"/>
        </w:rPr>
        <w:t xml:space="preserve">, OpenAI, </w:t>
      </w:r>
      <w:proofErr w:type="spellStart"/>
      <w:r w:rsidR="002014B5">
        <w:rPr>
          <w:color w:val="000000"/>
          <w:sz w:val="22"/>
          <w:szCs w:val="22"/>
        </w:rPr>
        <w:t>HuggingFace</w:t>
      </w:r>
      <w:proofErr w:type="spellEnd"/>
      <w:r w:rsidR="002014B5">
        <w:rPr>
          <w:color w:val="000000"/>
          <w:sz w:val="22"/>
          <w:szCs w:val="22"/>
        </w:rPr>
        <w:t xml:space="preserve">, LLM, </w:t>
      </w:r>
      <w:proofErr w:type="spellStart"/>
      <w:r w:rsidR="00374E6E">
        <w:rPr>
          <w:color w:val="000000"/>
          <w:sz w:val="22"/>
          <w:szCs w:val="22"/>
        </w:rPr>
        <w:t>LangChain</w:t>
      </w:r>
      <w:proofErr w:type="spellEnd"/>
      <w:r w:rsidR="007D3F4A">
        <w:rPr>
          <w:color w:val="000000"/>
          <w:sz w:val="22"/>
          <w:szCs w:val="22"/>
        </w:rPr>
        <w:t>, VAE, GANs</w:t>
      </w:r>
    </w:p>
    <w:p w14:paraId="0692F1B5" w14:textId="252921D7" w:rsidR="00131D83" w:rsidRPr="007124E4" w:rsidRDefault="00131D83" w:rsidP="00131D83">
      <w:pPr>
        <w:numPr>
          <w:ilvl w:val="0"/>
          <w:numId w:val="7"/>
        </w:numPr>
        <w:spacing w:line="269" w:lineRule="atLeast"/>
        <w:ind w:right="-161"/>
        <w:jc w:val="both"/>
        <w:rPr>
          <w:sz w:val="22"/>
          <w:szCs w:val="22"/>
        </w:rPr>
      </w:pPr>
      <w:r>
        <w:rPr>
          <w:b/>
          <w:bCs/>
          <w:color w:val="000000"/>
          <w:sz w:val="22"/>
          <w:szCs w:val="22"/>
        </w:rPr>
        <w:t xml:space="preserve">Data Analysis &amp; Visualization: </w:t>
      </w:r>
      <w:r w:rsidRPr="007124E4">
        <w:rPr>
          <w:color w:val="000000"/>
          <w:sz w:val="22"/>
          <w:szCs w:val="22"/>
        </w:rPr>
        <w:t>Tableau, Excel, Pandas, Num</w:t>
      </w:r>
      <w:r>
        <w:rPr>
          <w:color w:val="000000"/>
          <w:sz w:val="22"/>
          <w:szCs w:val="22"/>
        </w:rPr>
        <w:t>P</w:t>
      </w:r>
      <w:r w:rsidRPr="007124E4">
        <w:rPr>
          <w:color w:val="000000"/>
          <w:sz w:val="22"/>
          <w:szCs w:val="22"/>
        </w:rPr>
        <w:t xml:space="preserve">y, Matplotlib, </w:t>
      </w:r>
      <w:r w:rsidR="002B220B">
        <w:rPr>
          <w:color w:val="000000"/>
          <w:sz w:val="22"/>
          <w:szCs w:val="22"/>
        </w:rPr>
        <w:t>PySpark</w:t>
      </w:r>
      <w:r w:rsidR="006D036B">
        <w:rPr>
          <w:color w:val="000000"/>
          <w:sz w:val="22"/>
          <w:szCs w:val="22"/>
        </w:rPr>
        <w:t xml:space="preserve">, </w:t>
      </w:r>
      <w:proofErr w:type="spellStart"/>
      <w:r w:rsidR="006D036B">
        <w:rPr>
          <w:color w:val="000000"/>
          <w:sz w:val="22"/>
          <w:szCs w:val="22"/>
        </w:rPr>
        <w:t>XGboost</w:t>
      </w:r>
      <w:proofErr w:type="spellEnd"/>
      <w:r w:rsidR="006D036B">
        <w:rPr>
          <w:color w:val="000000"/>
          <w:sz w:val="22"/>
          <w:szCs w:val="22"/>
        </w:rPr>
        <w:t>, Prompt Engineering</w:t>
      </w:r>
    </w:p>
    <w:p w14:paraId="4E4F6985" w14:textId="3092F4EA" w:rsidR="00131D83" w:rsidRDefault="00131D83" w:rsidP="00131D83">
      <w:pPr>
        <w:numPr>
          <w:ilvl w:val="0"/>
          <w:numId w:val="7"/>
        </w:numPr>
        <w:spacing w:line="269" w:lineRule="atLeast"/>
        <w:ind w:right="-161"/>
        <w:jc w:val="both"/>
        <w:rPr>
          <w:sz w:val="22"/>
          <w:szCs w:val="22"/>
        </w:rPr>
      </w:pPr>
      <w:r>
        <w:rPr>
          <w:b/>
          <w:bCs/>
          <w:color w:val="000000"/>
          <w:sz w:val="22"/>
          <w:szCs w:val="22"/>
        </w:rPr>
        <w:t>Cloud Platforms:</w:t>
      </w:r>
      <w:r>
        <w:rPr>
          <w:sz w:val="22"/>
          <w:szCs w:val="22"/>
        </w:rPr>
        <w:t xml:space="preserve"> AWS, Google Cloud Platform, Docker, Databricks, Vector DB</w:t>
      </w:r>
      <w:r w:rsidR="000637C4">
        <w:rPr>
          <w:sz w:val="22"/>
          <w:szCs w:val="22"/>
        </w:rPr>
        <w:t xml:space="preserve">, </w:t>
      </w:r>
      <w:r w:rsidR="000637C4" w:rsidRPr="007124E4">
        <w:rPr>
          <w:color w:val="000000"/>
          <w:sz w:val="22"/>
          <w:szCs w:val="22"/>
        </w:rPr>
        <w:t>Spark</w:t>
      </w:r>
      <w:r w:rsidR="007D0863">
        <w:rPr>
          <w:color w:val="000000"/>
          <w:sz w:val="22"/>
          <w:szCs w:val="22"/>
        </w:rPr>
        <w:t>, Airflow</w:t>
      </w:r>
    </w:p>
    <w:p w14:paraId="578FF911" w14:textId="77777777" w:rsidR="00131D83" w:rsidRPr="00667FDC" w:rsidRDefault="00131D83" w:rsidP="00131D83">
      <w:pPr>
        <w:numPr>
          <w:ilvl w:val="0"/>
          <w:numId w:val="7"/>
        </w:numPr>
        <w:spacing w:line="241" w:lineRule="atLeast"/>
        <w:ind w:right="-200"/>
        <w:jc w:val="both"/>
        <w:rPr>
          <w:sz w:val="22"/>
          <w:szCs w:val="22"/>
        </w:rPr>
      </w:pPr>
      <w:r>
        <w:rPr>
          <w:b/>
          <w:bCs/>
          <w:color w:val="000000"/>
          <w:sz w:val="22"/>
          <w:szCs w:val="22"/>
        </w:rPr>
        <w:t>CI/CD</w:t>
      </w:r>
      <w:r w:rsidRPr="008569D9">
        <w:rPr>
          <w:b/>
          <w:bCs/>
          <w:color w:val="000000"/>
          <w:sz w:val="22"/>
          <w:szCs w:val="22"/>
        </w:rPr>
        <w:t>:</w:t>
      </w:r>
      <w:r>
        <w:rPr>
          <w:b/>
          <w:bCs/>
          <w:color w:val="000000"/>
          <w:sz w:val="22"/>
          <w:szCs w:val="22"/>
        </w:rPr>
        <w:t xml:space="preserve"> </w:t>
      </w:r>
      <w:r w:rsidRPr="00932F6B">
        <w:rPr>
          <w:color w:val="000000"/>
          <w:sz w:val="22"/>
          <w:szCs w:val="22"/>
        </w:rPr>
        <w:t>Jenkins, Git, AWS Code Pipeline</w:t>
      </w:r>
    </w:p>
    <w:p w14:paraId="44B004B1" w14:textId="7EA7452A" w:rsidR="00131D83" w:rsidRPr="00373EF7" w:rsidRDefault="00373EF7" w:rsidP="00373EF7">
      <w:pPr>
        <w:numPr>
          <w:ilvl w:val="0"/>
          <w:numId w:val="7"/>
        </w:numPr>
        <w:spacing w:line="241" w:lineRule="atLeast"/>
        <w:ind w:right="-200"/>
        <w:jc w:val="both"/>
        <w:rPr>
          <w:color w:val="000000"/>
          <w:sz w:val="22"/>
          <w:szCs w:val="22"/>
        </w:rPr>
      </w:pPr>
      <w:r>
        <w:rPr>
          <w:b/>
          <w:bCs/>
          <w:color w:val="000000"/>
          <w:sz w:val="22"/>
          <w:szCs w:val="22"/>
        </w:rPr>
        <w:t xml:space="preserve">Marketing Analytics Tools: </w:t>
      </w:r>
      <w:r>
        <w:rPr>
          <w:color w:val="000000"/>
          <w:sz w:val="22"/>
          <w:szCs w:val="22"/>
        </w:rPr>
        <w:t xml:space="preserve"> </w:t>
      </w:r>
      <w:r w:rsidRPr="00373EF7">
        <w:rPr>
          <w:color w:val="000000"/>
          <w:sz w:val="22"/>
          <w:szCs w:val="22"/>
        </w:rPr>
        <w:t>Big Query, Meta Ads, TikTok</w:t>
      </w:r>
      <w:r w:rsidRPr="00373EF7">
        <w:rPr>
          <w:color w:val="000000"/>
          <w:sz w:val="22"/>
          <w:szCs w:val="22"/>
        </w:rPr>
        <w:t xml:space="preserve"> </w:t>
      </w:r>
      <w:r w:rsidRPr="00373EF7">
        <w:rPr>
          <w:color w:val="000000"/>
          <w:sz w:val="22"/>
          <w:szCs w:val="22"/>
        </w:rPr>
        <w:t>Ads, Google Ads, Google Analytics</w:t>
      </w:r>
    </w:p>
    <w:p w14:paraId="09AFBEA7" w14:textId="2F00055B" w:rsidR="001B5E0C" w:rsidRPr="00AA5B28" w:rsidRDefault="00E70023">
      <w:pPr>
        <w:spacing w:before="299" w:line="317" w:lineRule="atLeast"/>
        <w:ind w:left="7" w:right="-200"/>
        <w:jc w:val="both"/>
        <w:outlineLvl w:val="0"/>
        <w:rPr>
          <w:b/>
          <w:bCs/>
          <w:sz w:val="29"/>
          <w:szCs w:val="29"/>
        </w:rPr>
      </w:pPr>
      <w:r w:rsidRPr="00AA5B28">
        <w:rPr>
          <w:b/>
          <w:bCs/>
          <w:color w:val="000000"/>
          <w:sz w:val="29"/>
          <w:szCs w:val="29"/>
        </w:rPr>
        <w:t>Professional</w:t>
      </w:r>
      <w:r w:rsidRPr="00AA5B28">
        <w:rPr>
          <w:b/>
          <w:bCs/>
          <w:color w:val="000000"/>
          <w:spacing w:val="34"/>
          <w:sz w:val="29"/>
          <w:szCs w:val="29"/>
        </w:rPr>
        <w:t xml:space="preserve"> </w:t>
      </w:r>
      <w:r w:rsidRPr="00AA5B28">
        <w:rPr>
          <w:b/>
          <w:bCs/>
          <w:color w:val="000000"/>
          <w:sz w:val="29"/>
          <w:szCs w:val="29"/>
        </w:rPr>
        <w:t>Experience</w:t>
      </w:r>
      <w:r w:rsidR="006A5D01" w:rsidRPr="00AA5B28">
        <w:rPr>
          <w:b/>
          <w:bCs/>
          <w:noProof/>
        </w:rPr>
        <w:drawing>
          <wp:anchor distT="0" distB="0" distL="114300" distR="114300" simplePos="0" relativeHeight="251659264" behindDoc="0" locked="1" layoutInCell="0" allowOverlap="1" wp14:anchorId="6719DC2C" wp14:editId="66207C8B">
            <wp:simplePos x="0" y="0"/>
            <wp:positionH relativeFrom="page">
              <wp:posOffset>304800</wp:posOffset>
            </wp:positionH>
            <wp:positionV relativeFrom="paragraph">
              <wp:posOffset>376555</wp:posOffset>
            </wp:positionV>
            <wp:extent cx="6946900" cy="50800"/>
            <wp:effectExtent l="0" t="0" r="0" b="0"/>
            <wp:wrapNone/>
            <wp:docPr id="2" name="Path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Gro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6900" cy="50800"/>
                    </a:xfrm>
                    <a:prstGeom prst="rect">
                      <a:avLst/>
                    </a:prstGeom>
                    <a:noFill/>
                  </pic:spPr>
                </pic:pic>
              </a:graphicData>
            </a:graphic>
            <wp14:sizeRelH relativeFrom="page">
              <wp14:pctWidth>0</wp14:pctWidth>
            </wp14:sizeRelH>
            <wp14:sizeRelV relativeFrom="page">
              <wp14:pctHeight>0</wp14:pctHeight>
            </wp14:sizeRelV>
          </wp:anchor>
        </w:drawing>
      </w:r>
      <w:r w:rsidR="00B87643">
        <w:rPr>
          <w:b/>
          <w:bCs/>
          <w:color w:val="000000"/>
          <w:sz w:val="29"/>
          <w:szCs w:val="29"/>
        </w:rPr>
        <w:t xml:space="preserve"> </w:t>
      </w:r>
    </w:p>
    <w:p w14:paraId="719C27B2" w14:textId="6D88AC9E" w:rsidR="00434A54" w:rsidRPr="008A4296" w:rsidRDefault="00434A54" w:rsidP="00A008B1">
      <w:pPr>
        <w:spacing w:line="241" w:lineRule="atLeast"/>
        <w:ind w:right="-200"/>
        <w:jc w:val="both"/>
        <w:rPr>
          <w:sz w:val="22"/>
          <w:szCs w:val="22"/>
        </w:rPr>
      </w:pPr>
      <w:r>
        <w:rPr>
          <w:b/>
          <w:bCs/>
          <w:color w:val="000000"/>
          <w:sz w:val="22"/>
          <w:szCs w:val="22"/>
        </w:rPr>
        <w:t>Fraud Analy</w:t>
      </w:r>
      <w:r w:rsidR="00D22CFD">
        <w:rPr>
          <w:b/>
          <w:bCs/>
          <w:color w:val="000000"/>
          <w:sz w:val="22"/>
          <w:szCs w:val="22"/>
        </w:rPr>
        <w:t xml:space="preserve">st and Junior </w:t>
      </w:r>
      <w:r w:rsidRPr="008A4296">
        <w:rPr>
          <w:b/>
          <w:bCs/>
          <w:color w:val="000000"/>
          <w:sz w:val="22"/>
          <w:szCs w:val="22"/>
        </w:rPr>
        <w:t>Data</w:t>
      </w:r>
      <w:r w:rsidRPr="008A4296">
        <w:rPr>
          <w:b/>
          <w:bCs/>
          <w:color w:val="000000"/>
          <w:spacing w:val="26"/>
          <w:sz w:val="22"/>
          <w:szCs w:val="22"/>
        </w:rPr>
        <w:t xml:space="preserve"> </w:t>
      </w:r>
      <w:r w:rsidRPr="008A4296">
        <w:rPr>
          <w:b/>
          <w:bCs/>
          <w:color w:val="000000"/>
          <w:sz w:val="22"/>
          <w:szCs w:val="22"/>
        </w:rPr>
        <w:t>Scien</w:t>
      </w:r>
      <w:r>
        <w:rPr>
          <w:b/>
          <w:bCs/>
          <w:color w:val="000000"/>
          <w:sz w:val="22"/>
          <w:szCs w:val="22"/>
        </w:rPr>
        <w:t>tist</w:t>
      </w:r>
      <w:r w:rsidR="00F806A4">
        <w:rPr>
          <w:b/>
          <w:bCs/>
          <w:color w:val="000000"/>
          <w:sz w:val="22"/>
          <w:szCs w:val="22"/>
        </w:rPr>
        <w:t xml:space="preserve"> Intern</w:t>
      </w:r>
      <w:r w:rsidRPr="008A4296">
        <w:rPr>
          <w:b/>
          <w:bCs/>
          <w:color w:val="000000"/>
          <w:sz w:val="22"/>
          <w:szCs w:val="22"/>
        </w:rPr>
        <w:t>,</w:t>
      </w:r>
      <w:r w:rsidRPr="008A4296">
        <w:rPr>
          <w:spacing w:val="328"/>
          <w:sz w:val="22"/>
          <w:szCs w:val="22"/>
        </w:rPr>
        <w:t xml:space="preserve"> </w:t>
      </w:r>
      <w:hyperlink r:id="rId14" w:history="1">
        <w:r w:rsidRPr="008A4296">
          <w:rPr>
            <w:color w:val="0000FF"/>
            <w:sz w:val="22"/>
            <w:szCs w:val="22"/>
          </w:rPr>
          <w:t>(</w:t>
        </w:r>
        <w:r w:rsidR="00D22CFD">
          <w:rPr>
            <w:color w:val="0000FF"/>
            <w:sz w:val="22"/>
            <w:szCs w:val="22"/>
          </w:rPr>
          <w:t>Experian</w:t>
        </w:r>
        <w:r w:rsidRPr="008A4296">
          <w:rPr>
            <w:color w:val="0000FF"/>
            <w:sz w:val="22"/>
            <w:szCs w:val="22"/>
          </w:rPr>
          <w:t>)</w:t>
        </w:r>
      </w:hyperlink>
      <w:r w:rsidRPr="008A4296">
        <w:rPr>
          <w:color w:val="0000FF"/>
          <w:sz w:val="22"/>
          <w:szCs w:val="22"/>
        </w:rPr>
        <w:tab/>
      </w:r>
      <w:r w:rsidR="00430653">
        <w:rPr>
          <w:color w:val="0000FF"/>
          <w:sz w:val="22"/>
          <w:szCs w:val="22"/>
        </w:rPr>
        <w:t xml:space="preserve">               </w:t>
      </w:r>
      <w:r w:rsidR="00F806A4">
        <w:rPr>
          <w:color w:val="0000FF"/>
          <w:sz w:val="22"/>
          <w:szCs w:val="22"/>
        </w:rPr>
        <w:t xml:space="preserve"> </w:t>
      </w:r>
      <w:r w:rsidR="008F7B03">
        <w:rPr>
          <w:color w:val="000000"/>
          <w:sz w:val="22"/>
          <w:szCs w:val="22"/>
        </w:rPr>
        <w:t>Scottsdale</w:t>
      </w:r>
      <w:r w:rsidRPr="008A4296">
        <w:rPr>
          <w:color w:val="000000"/>
          <w:sz w:val="22"/>
          <w:szCs w:val="22"/>
        </w:rPr>
        <w:t>,</w:t>
      </w:r>
      <w:r w:rsidRPr="008A4296">
        <w:rPr>
          <w:color w:val="000000"/>
          <w:spacing w:val="26"/>
          <w:sz w:val="22"/>
          <w:szCs w:val="22"/>
        </w:rPr>
        <w:t xml:space="preserve"> </w:t>
      </w:r>
      <w:r w:rsidR="00D22CFD">
        <w:rPr>
          <w:color w:val="000000"/>
          <w:sz w:val="22"/>
          <w:szCs w:val="22"/>
        </w:rPr>
        <w:t>AZ</w:t>
      </w:r>
      <w:r w:rsidRPr="008A4296">
        <w:rPr>
          <w:color w:val="000000"/>
          <w:spacing w:val="234"/>
          <w:sz w:val="22"/>
          <w:szCs w:val="22"/>
        </w:rPr>
        <w:t xml:space="preserve"> </w:t>
      </w:r>
      <w:r w:rsidRPr="008A4296">
        <w:rPr>
          <w:i/>
          <w:iCs/>
          <w:color w:val="000000"/>
          <w:sz w:val="22"/>
          <w:szCs w:val="22"/>
        </w:rPr>
        <w:t>0</w:t>
      </w:r>
      <w:r w:rsidR="00D22CFD">
        <w:rPr>
          <w:i/>
          <w:iCs/>
          <w:color w:val="000000"/>
          <w:sz w:val="22"/>
          <w:szCs w:val="22"/>
        </w:rPr>
        <w:t>7</w:t>
      </w:r>
      <w:r w:rsidRPr="008A4296">
        <w:rPr>
          <w:i/>
          <w:iCs/>
          <w:color w:val="000000"/>
          <w:sz w:val="22"/>
          <w:szCs w:val="22"/>
        </w:rPr>
        <w:t>/202</w:t>
      </w:r>
      <w:r w:rsidR="00D22CFD">
        <w:rPr>
          <w:i/>
          <w:iCs/>
          <w:color w:val="000000"/>
          <w:sz w:val="22"/>
          <w:szCs w:val="22"/>
        </w:rPr>
        <w:t>4</w:t>
      </w:r>
      <w:r w:rsidRPr="008A4296">
        <w:rPr>
          <w:i/>
          <w:iCs/>
          <w:color w:val="000000"/>
          <w:spacing w:val="18"/>
          <w:sz w:val="22"/>
          <w:szCs w:val="22"/>
        </w:rPr>
        <w:t xml:space="preserve"> </w:t>
      </w:r>
      <w:r w:rsidR="00D22CFD">
        <w:rPr>
          <w:i/>
          <w:iCs/>
          <w:color w:val="000000"/>
          <w:sz w:val="22"/>
          <w:szCs w:val="22"/>
        </w:rPr>
        <w:t>–</w:t>
      </w:r>
      <w:r w:rsidR="00D22CFD">
        <w:rPr>
          <w:i/>
          <w:iCs/>
          <w:color w:val="000000"/>
          <w:spacing w:val="18"/>
          <w:sz w:val="22"/>
          <w:szCs w:val="22"/>
        </w:rPr>
        <w:t xml:space="preserve"> Present</w:t>
      </w:r>
      <w:r>
        <w:rPr>
          <w:i/>
          <w:iCs/>
          <w:color w:val="000000"/>
          <w:sz w:val="22"/>
          <w:szCs w:val="22"/>
        </w:rPr>
        <w:t xml:space="preserve">      </w:t>
      </w:r>
    </w:p>
    <w:p w14:paraId="449A6186" w14:textId="6C08E4BC" w:rsidR="00434A54" w:rsidRDefault="00912EC0" w:rsidP="00EA5000">
      <w:pPr>
        <w:numPr>
          <w:ilvl w:val="0"/>
          <w:numId w:val="1"/>
        </w:numPr>
        <w:spacing w:line="237" w:lineRule="atLeast"/>
        <w:ind w:right="-82"/>
        <w:rPr>
          <w:sz w:val="20"/>
          <w:szCs w:val="20"/>
        </w:rPr>
      </w:pPr>
      <w:r>
        <w:rPr>
          <w:sz w:val="20"/>
          <w:szCs w:val="20"/>
        </w:rPr>
        <w:t xml:space="preserve">Reduced </w:t>
      </w:r>
      <w:r w:rsidR="00A85992">
        <w:rPr>
          <w:sz w:val="20"/>
          <w:szCs w:val="20"/>
        </w:rPr>
        <w:t>fraudulent transaction</w:t>
      </w:r>
      <w:r w:rsidR="001A66D1">
        <w:rPr>
          <w:sz w:val="20"/>
          <w:szCs w:val="20"/>
        </w:rPr>
        <w:t>s</w:t>
      </w:r>
      <w:r w:rsidR="00A85992">
        <w:rPr>
          <w:sz w:val="20"/>
          <w:szCs w:val="20"/>
        </w:rPr>
        <w:t xml:space="preserve"> by 30% through the implementation of an AI-driven </w:t>
      </w:r>
      <w:r w:rsidR="004B4255">
        <w:rPr>
          <w:sz w:val="20"/>
          <w:szCs w:val="20"/>
        </w:rPr>
        <w:t>third-party fraud detection system, leveraging Python</w:t>
      </w:r>
      <w:r w:rsidR="00042B05">
        <w:rPr>
          <w:sz w:val="20"/>
          <w:szCs w:val="20"/>
        </w:rPr>
        <w:t>, PySpark</w:t>
      </w:r>
      <w:r w:rsidR="004B4255">
        <w:rPr>
          <w:sz w:val="20"/>
          <w:szCs w:val="20"/>
        </w:rPr>
        <w:t xml:space="preserve"> and SQL for data analysis and model development</w:t>
      </w:r>
      <w:r w:rsidR="00183C60" w:rsidRPr="00183C60">
        <w:rPr>
          <w:sz w:val="20"/>
          <w:szCs w:val="20"/>
        </w:rPr>
        <w:t>.</w:t>
      </w:r>
      <w:r w:rsidR="00CC72FC">
        <w:rPr>
          <w:sz w:val="20"/>
          <w:szCs w:val="20"/>
        </w:rPr>
        <w:t xml:space="preserve"> </w:t>
      </w:r>
    </w:p>
    <w:p w14:paraId="61BEE5D1" w14:textId="13F479E2" w:rsidR="004F4A67" w:rsidRPr="00050508" w:rsidRDefault="00FD76FA" w:rsidP="00050508">
      <w:pPr>
        <w:numPr>
          <w:ilvl w:val="0"/>
          <w:numId w:val="1"/>
        </w:numPr>
        <w:spacing w:line="237" w:lineRule="atLeast"/>
        <w:ind w:right="-82"/>
        <w:rPr>
          <w:sz w:val="20"/>
          <w:szCs w:val="20"/>
        </w:rPr>
      </w:pPr>
      <w:r>
        <w:rPr>
          <w:sz w:val="20"/>
          <w:szCs w:val="20"/>
        </w:rPr>
        <w:t>Opt</w:t>
      </w:r>
      <w:r w:rsidR="00CB6CC4">
        <w:rPr>
          <w:sz w:val="20"/>
          <w:szCs w:val="20"/>
        </w:rPr>
        <w:t>imized existing fraud detection machine learning model</w:t>
      </w:r>
      <w:r w:rsidR="0004684E">
        <w:rPr>
          <w:sz w:val="20"/>
          <w:szCs w:val="20"/>
        </w:rPr>
        <w:t xml:space="preserve">, decreasing false positives by 25% and improving fraud detection by </w:t>
      </w:r>
      <w:r w:rsidR="00715492">
        <w:rPr>
          <w:sz w:val="20"/>
          <w:szCs w:val="20"/>
        </w:rPr>
        <w:t>28%.</w:t>
      </w:r>
    </w:p>
    <w:p w14:paraId="135D3BC9" w14:textId="1816C757" w:rsidR="0025164B" w:rsidRDefault="00A16369" w:rsidP="00AB7FD4">
      <w:pPr>
        <w:numPr>
          <w:ilvl w:val="0"/>
          <w:numId w:val="1"/>
        </w:numPr>
        <w:spacing w:line="237" w:lineRule="atLeast"/>
        <w:ind w:right="-82"/>
        <w:rPr>
          <w:sz w:val="20"/>
          <w:szCs w:val="20"/>
        </w:rPr>
      </w:pPr>
      <w:r>
        <w:rPr>
          <w:sz w:val="20"/>
          <w:szCs w:val="20"/>
        </w:rPr>
        <w:t xml:space="preserve">Automated </w:t>
      </w:r>
      <w:r w:rsidR="005F2F4D">
        <w:rPr>
          <w:sz w:val="20"/>
          <w:szCs w:val="20"/>
        </w:rPr>
        <w:t>the process f</w:t>
      </w:r>
      <w:r w:rsidR="00CA17DA">
        <w:rPr>
          <w:sz w:val="20"/>
          <w:szCs w:val="20"/>
        </w:rPr>
        <w:t>or</w:t>
      </w:r>
      <w:r w:rsidR="005F2F4D">
        <w:rPr>
          <w:sz w:val="20"/>
          <w:szCs w:val="20"/>
        </w:rPr>
        <w:t xml:space="preserve"> first</w:t>
      </w:r>
      <w:r w:rsidR="00CA3EFF">
        <w:rPr>
          <w:sz w:val="20"/>
          <w:szCs w:val="20"/>
        </w:rPr>
        <w:t>-</w:t>
      </w:r>
      <w:r w:rsidR="005F2F4D">
        <w:rPr>
          <w:sz w:val="20"/>
          <w:szCs w:val="20"/>
        </w:rPr>
        <w:t>party and third</w:t>
      </w:r>
      <w:r w:rsidR="00CA3EFF">
        <w:rPr>
          <w:sz w:val="20"/>
          <w:szCs w:val="20"/>
        </w:rPr>
        <w:t>-</w:t>
      </w:r>
      <w:r w:rsidR="005F2F4D">
        <w:rPr>
          <w:sz w:val="20"/>
          <w:szCs w:val="20"/>
        </w:rPr>
        <w:t>party identity the</w:t>
      </w:r>
      <w:r w:rsidR="00E02D13">
        <w:rPr>
          <w:sz w:val="20"/>
          <w:szCs w:val="20"/>
        </w:rPr>
        <w:t xml:space="preserve">ft </w:t>
      </w:r>
      <w:r w:rsidR="005F2F4D">
        <w:rPr>
          <w:sz w:val="20"/>
          <w:szCs w:val="20"/>
        </w:rPr>
        <w:t xml:space="preserve">detection </w:t>
      </w:r>
      <w:r w:rsidR="005231F8">
        <w:rPr>
          <w:sz w:val="20"/>
          <w:szCs w:val="20"/>
        </w:rPr>
        <w:t xml:space="preserve">for </w:t>
      </w:r>
      <w:r w:rsidR="00910FBA">
        <w:rPr>
          <w:sz w:val="20"/>
          <w:szCs w:val="20"/>
        </w:rPr>
        <w:t>client</w:t>
      </w:r>
      <w:r w:rsidR="00C325FF">
        <w:rPr>
          <w:sz w:val="20"/>
          <w:szCs w:val="20"/>
        </w:rPr>
        <w:t xml:space="preserve">, reducing manual workload </w:t>
      </w:r>
      <w:r w:rsidR="001801EF">
        <w:rPr>
          <w:sz w:val="20"/>
          <w:szCs w:val="20"/>
        </w:rPr>
        <w:t xml:space="preserve">for fraud investigation </w:t>
      </w:r>
      <w:r w:rsidR="00C325FF">
        <w:rPr>
          <w:sz w:val="20"/>
          <w:szCs w:val="20"/>
        </w:rPr>
        <w:t xml:space="preserve">by 20 hours per week. </w:t>
      </w:r>
    </w:p>
    <w:p w14:paraId="56DB2AE8" w14:textId="7609729E" w:rsidR="00050508" w:rsidRPr="00EA5000" w:rsidRDefault="00C9187A" w:rsidP="00AB7FD4">
      <w:pPr>
        <w:numPr>
          <w:ilvl w:val="0"/>
          <w:numId w:val="1"/>
        </w:numPr>
        <w:spacing w:line="237" w:lineRule="atLeast"/>
        <w:ind w:right="-82"/>
        <w:rPr>
          <w:sz w:val="20"/>
          <w:szCs w:val="20"/>
        </w:rPr>
      </w:pPr>
      <w:r w:rsidRPr="00C9187A">
        <w:rPr>
          <w:sz w:val="20"/>
          <w:szCs w:val="20"/>
        </w:rPr>
        <w:t>Obtained GenAI certifications and conducted in-depth research on Experian GPT’s capabilities for enhancing fraud detection through prompt engineering.</w:t>
      </w:r>
      <w:r w:rsidR="006C28E4">
        <w:rPr>
          <w:sz w:val="20"/>
          <w:szCs w:val="20"/>
        </w:rPr>
        <w:t xml:space="preserve"> </w:t>
      </w:r>
    </w:p>
    <w:p w14:paraId="4DA87EA0" w14:textId="20288FBE" w:rsidR="00906F9D" w:rsidRPr="008A4296" w:rsidRDefault="00544D8C" w:rsidP="00434A54">
      <w:pPr>
        <w:spacing w:line="241" w:lineRule="atLeast"/>
        <w:ind w:right="-200"/>
        <w:jc w:val="both"/>
        <w:rPr>
          <w:sz w:val="22"/>
          <w:szCs w:val="22"/>
        </w:rPr>
      </w:pPr>
      <w:r>
        <w:rPr>
          <w:b/>
          <w:bCs/>
          <w:color w:val="000000"/>
          <w:sz w:val="22"/>
          <w:szCs w:val="22"/>
        </w:rPr>
        <w:t>Marketing Analyst and</w:t>
      </w:r>
      <w:r w:rsidRPr="008A4296">
        <w:rPr>
          <w:b/>
          <w:bCs/>
          <w:color w:val="000000"/>
          <w:sz w:val="22"/>
          <w:szCs w:val="22"/>
        </w:rPr>
        <w:t xml:space="preserve"> </w:t>
      </w:r>
      <w:r w:rsidR="00906F9D" w:rsidRPr="008A4296">
        <w:rPr>
          <w:b/>
          <w:bCs/>
          <w:color w:val="000000"/>
          <w:sz w:val="22"/>
          <w:szCs w:val="22"/>
        </w:rPr>
        <w:t>Data</w:t>
      </w:r>
      <w:r w:rsidR="00906F9D" w:rsidRPr="008A4296">
        <w:rPr>
          <w:b/>
          <w:bCs/>
          <w:color w:val="000000"/>
          <w:spacing w:val="26"/>
          <w:sz w:val="22"/>
          <w:szCs w:val="22"/>
        </w:rPr>
        <w:t xml:space="preserve"> </w:t>
      </w:r>
      <w:r w:rsidR="00434A54">
        <w:rPr>
          <w:b/>
          <w:bCs/>
          <w:color w:val="000000"/>
          <w:sz w:val="22"/>
          <w:szCs w:val="22"/>
        </w:rPr>
        <w:t>Science Intern</w:t>
      </w:r>
      <w:r w:rsidR="00906F9D" w:rsidRPr="008A4296">
        <w:rPr>
          <w:b/>
          <w:bCs/>
          <w:color w:val="000000"/>
          <w:sz w:val="22"/>
          <w:szCs w:val="22"/>
        </w:rPr>
        <w:t>,</w:t>
      </w:r>
      <w:bookmarkStart w:id="0" w:name="_Hlk168301057"/>
      <w:r w:rsidR="00906F9D" w:rsidRPr="008A4296">
        <w:rPr>
          <w:spacing w:val="328"/>
          <w:sz w:val="22"/>
          <w:szCs w:val="22"/>
        </w:rPr>
        <w:t xml:space="preserve"> </w:t>
      </w:r>
      <w:bookmarkEnd w:id="0"/>
      <w:r w:rsidR="00906F9D">
        <w:fldChar w:fldCharType="begin"/>
      </w:r>
      <w:r w:rsidR="00906F9D">
        <w:instrText>HYPERLINK "https://www.bayer.com/en/"</w:instrText>
      </w:r>
      <w:r w:rsidR="00906F9D">
        <w:fldChar w:fldCharType="separate"/>
      </w:r>
      <w:r w:rsidR="00906F9D" w:rsidRPr="008A4296">
        <w:rPr>
          <w:color w:val="0000FF"/>
          <w:sz w:val="22"/>
          <w:szCs w:val="22"/>
        </w:rPr>
        <w:t>(Bayer</w:t>
      </w:r>
      <w:r w:rsidR="00906F9D" w:rsidRPr="008A4296">
        <w:rPr>
          <w:color w:val="0000FF"/>
          <w:spacing w:val="18"/>
          <w:sz w:val="22"/>
          <w:szCs w:val="22"/>
        </w:rPr>
        <w:t xml:space="preserve"> </w:t>
      </w:r>
      <w:r w:rsidR="00906F9D" w:rsidRPr="008A4296">
        <w:rPr>
          <w:color w:val="0000FF"/>
          <w:sz w:val="22"/>
          <w:szCs w:val="22"/>
        </w:rPr>
        <w:t>Corporation)</w:t>
      </w:r>
      <w:r w:rsidR="00906F9D">
        <w:rPr>
          <w:color w:val="0000FF"/>
          <w:sz w:val="22"/>
          <w:szCs w:val="22"/>
        </w:rPr>
        <w:fldChar w:fldCharType="end"/>
      </w:r>
      <w:r w:rsidR="00906F9D" w:rsidRPr="008A4296">
        <w:rPr>
          <w:color w:val="0000FF"/>
          <w:sz w:val="22"/>
          <w:szCs w:val="22"/>
        </w:rPr>
        <w:tab/>
      </w:r>
      <w:r w:rsidR="00906F9D" w:rsidRPr="008A4296">
        <w:rPr>
          <w:color w:val="0000FF"/>
          <w:sz w:val="22"/>
          <w:szCs w:val="22"/>
        </w:rPr>
        <w:tab/>
      </w:r>
      <w:r>
        <w:rPr>
          <w:color w:val="0000FF"/>
          <w:sz w:val="22"/>
          <w:szCs w:val="22"/>
        </w:rPr>
        <w:t xml:space="preserve">      </w:t>
      </w:r>
      <w:r w:rsidR="00906F9D" w:rsidRPr="008A4296">
        <w:rPr>
          <w:color w:val="000000"/>
          <w:sz w:val="22"/>
          <w:szCs w:val="22"/>
        </w:rPr>
        <w:t>Whippany,</w:t>
      </w:r>
      <w:r w:rsidR="00906F9D" w:rsidRPr="008A4296">
        <w:rPr>
          <w:color w:val="000000"/>
          <w:spacing w:val="26"/>
          <w:sz w:val="22"/>
          <w:szCs w:val="22"/>
        </w:rPr>
        <w:t xml:space="preserve"> </w:t>
      </w:r>
      <w:r w:rsidR="00906F9D" w:rsidRPr="008A4296">
        <w:rPr>
          <w:color w:val="000000"/>
          <w:sz w:val="22"/>
          <w:szCs w:val="22"/>
        </w:rPr>
        <w:t>NJ</w:t>
      </w:r>
      <w:r w:rsidR="00906F9D" w:rsidRPr="008A4296">
        <w:rPr>
          <w:color w:val="000000"/>
          <w:spacing w:val="234"/>
          <w:sz w:val="22"/>
          <w:szCs w:val="22"/>
        </w:rPr>
        <w:t xml:space="preserve"> </w:t>
      </w:r>
      <w:r w:rsidR="00906F9D" w:rsidRPr="008A4296">
        <w:rPr>
          <w:i/>
          <w:iCs/>
          <w:color w:val="000000"/>
          <w:sz w:val="22"/>
          <w:szCs w:val="22"/>
        </w:rPr>
        <w:t>06/2023</w:t>
      </w:r>
      <w:r w:rsidR="00906F9D" w:rsidRPr="008A4296">
        <w:rPr>
          <w:i/>
          <w:iCs/>
          <w:color w:val="000000"/>
          <w:spacing w:val="18"/>
          <w:sz w:val="22"/>
          <w:szCs w:val="22"/>
        </w:rPr>
        <w:t xml:space="preserve"> </w:t>
      </w:r>
      <w:r w:rsidR="00906F9D" w:rsidRPr="008A4296">
        <w:rPr>
          <w:i/>
          <w:iCs/>
          <w:color w:val="000000"/>
          <w:sz w:val="22"/>
          <w:szCs w:val="22"/>
        </w:rPr>
        <w:t>-</w:t>
      </w:r>
      <w:r w:rsidR="00906F9D" w:rsidRPr="008A4296">
        <w:rPr>
          <w:i/>
          <w:iCs/>
          <w:color w:val="000000"/>
          <w:spacing w:val="18"/>
          <w:sz w:val="22"/>
          <w:szCs w:val="22"/>
        </w:rPr>
        <w:t xml:space="preserve"> </w:t>
      </w:r>
      <w:r w:rsidR="00906F9D" w:rsidRPr="008A4296">
        <w:rPr>
          <w:i/>
          <w:iCs/>
          <w:color w:val="000000"/>
          <w:sz w:val="22"/>
          <w:szCs w:val="22"/>
        </w:rPr>
        <w:t>02/2024</w:t>
      </w:r>
      <w:r w:rsidR="00131D83">
        <w:rPr>
          <w:i/>
          <w:iCs/>
          <w:color w:val="000000"/>
          <w:sz w:val="22"/>
          <w:szCs w:val="22"/>
        </w:rPr>
        <w:t xml:space="preserve">      </w:t>
      </w:r>
    </w:p>
    <w:p w14:paraId="2A952707" w14:textId="6D089330" w:rsidR="00966551" w:rsidRPr="00966551" w:rsidRDefault="006932BC" w:rsidP="00966551">
      <w:pPr>
        <w:numPr>
          <w:ilvl w:val="0"/>
          <w:numId w:val="1"/>
        </w:numPr>
        <w:spacing w:line="237" w:lineRule="atLeast"/>
        <w:ind w:right="-82"/>
        <w:rPr>
          <w:sz w:val="20"/>
          <w:szCs w:val="20"/>
        </w:rPr>
      </w:pPr>
      <w:r>
        <w:rPr>
          <w:sz w:val="20"/>
          <w:szCs w:val="20"/>
        </w:rPr>
        <w:t>Producti</w:t>
      </w:r>
      <w:r w:rsidR="00CB49DB">
        <w:rPr>
          <w:sz w:val="20"/>
          <w:szCs w:val="20"/>
        </w:rPr>
        <w:t>zed</w:t>
      </w:r>
      <w:r w:rsidR="008A5551" w:rsidRPr="008A5551">
        <w:rPr>
          <w:sz w:val="20"/>
          <w:szCs w:val="20"/>
        </w:rPr>
        <w:t xml:space="preserve"> cost-effective</w:t>
      </w:r>
      <w:r w:rsidR="002358BA">
        <w:rPr>
          <w:sz w:val="20"/>
          <w:szCs w:val="20"/>
        </w:rPr>
        <w:t xml:space="preserve"> image </w:t>
      </w:r>
      <w:r w:rsidR="008A59BA">
        <w:rPr>
          <w:sz w:val="20"/>
          <w:szCs w:val="20"/>
        </w:rPr>
        <w:t xml:space="preserve">generation </w:t>
      </w:r>
      <w:r w:rsidR="008A59BA" w:rsidRPr="008A5551">
        <w:rPr>
          <w:sz w:val="20"/>
          <w:szCs w:val="20"/>
        </w:rPr>
        <w:t>Generative</w:t>
      </w:r>
      <w:r w:rsidR="008A5551" w:rsidRPr="008A5551">
        <w:rPr>
          <w:sz w:val="20"/>
          <w:szCs w:val="20"/>
        </w:rPr>
        <w:t xml:space="preserve"> AI model (Python, Google Vertex AI, Palm 2 LLM) for automated creative production, reducing costs by 9</w:t>
      </w:r>
      <w:r w:rsidR="00A548B5">
        <w:rPr>
          <w:sz w:val="20"/>
          <w:szCs w:val="20"/>
        </w:rPr>
        <w:t>9</w:t>
      </w:r>
      <w:r w:rsidR="008A5551" w:rsidRPr="008A5551">
        <w:rPr>
          <w:sz w:val="20"/>
          <w:szCs w:val="20"/>
        </w:rPr>
        <w:t>% (from $5,000 to $50 per creative) and boosting efficiency.</w:t>
      </w:r>
    </w:p>
    <w:p w14:paraId="4C33C306" w14:textId="1CCC6C12" w:rsidR="008A5551" w:rsidRDefault="008F7D44" w:rsidP="00966551">
      <w:pPr>
        <w:numPr>
          <w:ilvl w:val="0"/>
          <w:numId w:val="1"/>
        </w:numPr>
        <w:spacing w:line="237" w:lineRule="atLeast"/>
        <w:ind w:right="-82"/>
        <w:rPr>
          <w:sz w:val="20"/>
          <w:szCs w:val="20"/>
        </w:rPr>
      </w:pPr>
      <w:r w:rsidRPr="008F7D44">
        <w:rPr>
          <w:sz w:val="20"/>
          <w:szCs w:val="20"/>
        </w:rPr>
        <w:t>Built LLM-based summarization tool (Vertex AI) for automated Tableau dashboard insights extraction, streamlining reporting and improving team efficiency</w:t>
      </w:r>
      <w:r w:rsidR="007E516C">
        <w:rPr>
          <w:sz w:val="20"/>
          <w:szCs w:val="20"/>
        </w:rPr>
        <w:t xml:space="preserve"> by providing monthly automated reports</w:t>
      </w:r>
      <w:r w:rsidRPr="008F7D44">
        <w:rPr>
          <w:sz w:val="20"/>
          <w:szCs w:val="20"/>
        </w:rPr>
        <w:t>.</w:t>
      </w:r>
    </w:p>
    <w:p w14:paraId="0BD4A669" w14:textId="28F451A5" w:rsidR="00F17B80" w:rsidRDefault="00F17B80" w:rsidP="00966551">
      <w:pPr>
        <w:numPr>
          <w:ilvl w:val="0"/>
          <w:numId w:val="1"/>
        </w:numPr>
        <w:spacing w:line="237" w:lineRule="atLeast"/>
        <w:ind w:right="-82"/>
        <w:rPr>
          <w:sz w:val="20"/>
          <w:szCs w:val="20"/>
        </w:rPr>
      </w:pPr>
      <w:r w:rsidRPr="00F17B80">
        <w:rPr>
          <w:sz w:val="20"/>
          <w:szCs w:val="20"/>
        </w:rPr>
        <w:t>Designed and implemented Tableau dashboards for UMM, MTA, and MMM data integration, providing brand teams with real-time insights for data-driven decisions</w:t>
      </w:r>
      <w:r w:rsidR="00ED77B3">
        <w:rPr>
          <w:sz w:val="20"/>
          <w:szCs w:val="20"/>
        </w:rPr>
        <w:t xml:space="preserve"> for omnichannel marketing</w:t>
      </w:r>
      <w:r w:rsidRPr="00F17B80">
        <w:rPr>
          <w:sz w:val="20"/>
          <w:szCs w:val="20"/>
        </w:rPr>
        <w:t>.</w:t>
      </w:r>
    </w:p>
    <w:p w14:paraId="1FA89791" w14:textId="59910662" w:rsidR="00906F9D" w:rsidRPr="008A5551" w:rsidRDefault="00906F9D" w:rsidP="00434A54">
      <w:pPr>
        <w:spacing w:line="241" w:lineRule="atLeast"/>
        <w:ind w:left="7" w:right="-200"/>
        <w:jc w:val="both"/>
        <w:rPr>
          <w:sz w:val="22"/>
          <w:szCs w:val="22"/>
        </w:rPr>
      </w:pPr>
      <w:r w:rsidRPr="008A5551">
        <w:rPr>
          <w:b/>
          <w:bCs/>
          <w:color w:val="000000"/>
          <w:sz w:val="22"/>
          <w:szCs w:val="22"/>
        </w:rPr>
        <w:t>Software Developer</w:t>
      </w:r>
      <w:r w:rsidR="00743F8E">
        <w:rPr>
          <w:b/>
          <w:bCs/>
          <w:color w:val="000000"/>
          <w:sz w:val="22"/>
          <w:szCs w:val="22"/>
        </w:rPr>
        <w:t xml:space="preserve"> Intern</w:t>
      </w:r>
      <w:r w:rsidRPr="008A5551">
        <w:rPr>
          <w:b/>
          <w:bCs/>
          <w:color w:val="000000"/>
          <w:sz w:val="22"/>
          <w:szCs w:val="22"/>
        </w:rPr>
        <w:t>,</w:t>
      </w:r>
      <w:r w:rsidRPr="008A5551">
        <w:rPr>
          <w:spacing w:val="308"/>
          <w:sz w:val="22"/>
          <w:szCs w:val="22"/>
        </w:rPr>
        <w:t xml:space="preserve"> </w:t>
      </w:r>
      <w:hyperlink r:id="rId15" w:history="1">
        <w:r w:rsidRPr="008A5551">
          <w:rPr>
            <w:rStyle w:val="Hyperlink"/>
            <w:sz w:val="22"/>
            <w:szCs w:val="22"/>
            <w:u w:val="none"/>
          </w:rPr>
          <w:t>(Persistent Systems)</w:t>
        </w:r>
      </w:hyperlink>
      <w:r w:rsidRPr="008A5551">
        <w:rPr>
          <w:color w:val="0000FF"/>
          <w:sz w:val="22"/>
          <w:szCs w:val="22"/>
        </w:rPr>
        <w:tab/>
      </w:r>
      <w:r w:rsidR="005B1D1D">
        <w:rPr>
          <w:color w:val="0000FF"/>
          <w:sz w:val="22"/>
          <w:szCs w:val="22"/>
        </w:rPr>
        <w:t xml:space="preserve"> </w:t>
      </w:r>
      <w:r w:rsidRPr="008A5551">
        <w:rPr>
          <w:color w:val="0000FF"/>
          <w:sz w:val="22"/>
          <w:szCs w:val="22"/>
        </w:rPr>
        <w:tab/>
        <w:t xml:space="preserve">                                   </w:t>
      </w:r>
      <w:r w:rsidR="00C723BC">
        <w:rPr>
          <w:color w:val="0000FF"/>
          <w:sz w:val="22"/>
          <w:szCs w:val="22"/>
        </w:rPr>
        <w:t xml:space="preserve">  </w:t>
      </w:r>
      <w:r w:rsidRPr="008A5551">
        <w:rPr>
          <w:color w:val="000000"/>
          <w:sz w:val="22"/>
          <w:szCs w:val="22"/>
        </w:rPr>
        <w:t>Pune,</w:t>
      </w:r>
      <w:r w:rsidRPr="008A5551">
        <w:rPr>
          <w:color w:val="000000"/>
          <w:spacing w:val="26"/>
          <w:sz w:val="22"/>
          <w:szCs w:val="22"/>
        </w:rPr>
        <w:t xml:space="preserve"> </w:t>
      </w:r>
      <w:r w:rsidRPr="008A5551">
        <w:rPr>
          <w:color w:val="000000"/>
          <w:sz w:val="22"/>
          <w:szCs w:val="22"/>
        </w:rPr>
        <w:t>India</w:t>
      </w:r>
      <w:r w:rsidRPr="008A5551">
        <w:rPr>
          <w:color w:val="000000"/>
          <w:spacing w:val="215"/>
          <w:sz w:val="22"/>
          <w:szCs w:val="22"/>
        </w:rPr>
        <w:t xml:space="preserve"> </w:t>
      </w:r>
      <w:r w:rsidRPr="008A5551">
        <w:rPr>
          <w:i/>
          <w:iCs/>
          <w:color w:val="000000"/>
          <w:sz w:val="22"/>
          <w:szCs w:val="22"/>
        </w:rPr>
        <w:t>01/2022</w:t>
      </w:r>
      <w:r w:rsidRPr="008A5551">
        <w:rPr>
          <w:i/>
          <w:iCs/>
          <w:color w:val="000000"/>
          <w:spacing w:val="18"/>
          <w:sz w:val="22"/>
          <w:szCs w:val="22"/>
        </w:rPr>
        <w:t xml:space="preserve"> </w:t>
      </w:r>
      <w:r w:rsidRPr="008A5551">
        <w:rPr>
          <w:i/>
          <w:iCs/>
          <w:color w:val="000000"/>
          <w:sz w:val="22"/>
          <w:szCs w:val="22"/>
        </w:rPr>
        <w:t>-</w:t>
      </w:r>
      <w:r w:rsidRPr="008A5551">
        <w:rPr>
          <w:i/>
          <w:iCs/>
          <w:color w:val="000000"/>
          <w:spacing w:val="18"/>
          <w:sz w:val="22"/>
          <w:szCs w:val="22"/>
        </w:rPr>
        <w:t xml:space="preserve"> </w:t>
      </w:r>
      <w:r w:rsidRPr="008A5551">
        <w:rPr>
          <w:i/>
          <w:iCs/>
          <w:color w:val="000000"/>
          <w:sz w:val="22"/>
          <w:szCs w:val="22"/>
        </w:rPr>
        <w:t>06/2022</w:t>
      </w:r>
    </w:p>
    <w:p w14:paraId="21CB591D" w14:textId="550BCA30" w:rsidR="00906F9D" w:rsidRPr="00D45638" w:rsidRDefault="00906F9D" w:rsidP="00966551">
      <w:pPr>
        <w:numPr>
          <w:ilvl w:val="0"/>
          <w:numId w:val="2"/>
        </w:numPr>
        <w:spacing w:line="220" w:lineRule="atLeast"/>
        <w:ind w:right="-200"/>
        <w:jc w:val="both"/>
        <w:rPr>
          <w:sz w:val="20"/>
          <w:szCs w:val="20"/>
        </w:rPr>
      </w:pPr>
      <w:r w:rsidRPr="00D45638">
        <w:rPr>
          <w:sz w:val="20"/>
          <w:szCs w:val="20"/>
        </w:rPr>
        <w:t>Orchestrated and guided a highly collaborative software engineering team in developing scalable software</w:t>
      </w:r>
      <w:r>
        <w:rPr>
          <w:sz w:val="20"/>
          <w:szCs w:val="20"/>
        </w:rPr>
        <w:t xml:space="preserve"> </w:t>
      </w:r>
      <w:r w:rsidRPr="00D45638">
        <w:rPr>
          <w:sz w:val="20"/>
          <w:szCs w:val="20"/>
        </w:rPr>
        <w:t xml:space="preserve">solutions leveraging Java and Spring Boot, resulting in </w:t>
      </w:r>
      <w:r w:rsidR="007676AD" w:rsidRPr="00D45638">
        <w:rPr>
          <w:sz w:val="20"/>
          <w:szCs w:val="20"/>
        </w:rPr>
        <w:t>40</w:t>
      </w:r>
      <w:r w:rsidRPr="00D45638">
        <w:rPr>
          <w:sz w:val="20"/>
          <w:szCs w:val="20"/>
        </w:rPr>
        <w:t xml:space="preserve">% cost savings </w:t>
      </w:r>
      <w:r>
        <w:rPr>
          <w:sz w:val="20"/>
          <w:szCs w:val="20"/>
        </w:rPr>
        <w:t>per quarter</w:t>
      </w:r>
      <w:r w:rsidRPr="00D45638">
        <w:rPr>
          <w:sz w:val="20"/>
          <w:szCs w:val="20"/>
        </w:rPr>
        <w:t>.</w:t>
      </w:r>
    </w:p>
    <w:p w14:paraId="1126734C" w14:textId="77777777" w:rsidR="00906F9D" w:rsidRPr="008A4296" w:rsidRDefault="00906F9D" w:rsidP="00966551">
      <w:pPr>
        <w:numPr>
          <w:ilvl w:val="0"/>
          <w:numId w:val="2"/>
        </w:numPr>
        <w:spacing w:line="240" w:lineRule="atLeast"/>
        <w:ind w:right="10"/>
        <w:rPr>
          <w:sz w:val="20"/>
          <w:szCs w:val="20"/>
        </w:rPr>
      </w:pPr>
      <w:r w:rsidRPr="005D6E9C">
        <w:rPr>
          <w:sz w:val="20"/>
          <w:szCs w:val="20"/>
        </w:rPr>
        <w:t xml:space="preserve">Optimized complex business logic with Drools rule engine resulting in </w:t>
      </w:r>
      <w:r>
        <w:rPr>
          <w:sz w:val="20"/>
          <w:szCs w:val="20"/>
        </w:rPr>
        <w:t>3</w:t>
      </w:r>
      <w:r w:rsidRPr="005D6E9C">
        <w:rPr>
          <w:sz w:val="20"/>
          <w:szCs w:val="20"/>
        </w:rPr>
        <w:t>0% less system downtime.</w:t>
      </w:r>
    </w:p>
    <w:p w14:paraId="0B21E236" w14:textId="6F3D89C1" w:rsidR="00906F9D" w:rsidRPr="0027135D" w:rsidRDefault="00906F9D" w:rsidP="00434A54">
      <w:pPr>
        <w:spacing w:line="241" w:lineRule="atLeast"/>
        <w:ind w:left="7" w:right="-200"/>
        <w:jc w:val="both"/>
        <w:rPr>
          <w:sz w:val="22"/>
          <w:szCs w:val="22"/>
        </w:rPr>
      </w:pPr>
      <w:r w:rsidRPr="008A4296">
        <w:rPr>
          <w:b/>
          <w:bCs/>
          <w:color w:val="000000"/>
          <w:sz w:val="22"/>
          <w:szCs w:val="22"/>
        </w:rPr>
        <w:t>Cloud</w:t>
      </w:r>
      <w:r w:rsidRPr="008A4296">
        <w:rPr>
          <w:b/>
          <w:bCs/>
          <w:color w:val="000000"/>
          <w:spacing w:val="26"/>
          <w:sz w:val="22"/>
          <w:szCs w:val="22"/>
        </w:rPr>
        <w:t xml:space="preserve"> </w:t>
      </w:r>
      <w:r w:rsidRPr="008A4296">
        <w:rPr>
          <w:b/>
          <w:bCs/>
          <w:color w:val="000000"/>
          <w:sz w:val="22"/>
          <w:szCs w:val="22"/>
        </w:rPr>
        <w:t>Developer</w:t>
      </w:r>
      <w:r w:rsidR="00743F8E">
        <w:rPr>
          <w:b/>
          <w:bCs/>
          <w:color w:val="000000"/>
          <w:sz w:val="22"/>
          <w:szCs w:val="22"/>
        </w:rPr>
        <w:t xml:space="preserve"> Intern</w:t>
      </w:r>
      <w:r w:rsidRPr="008A4296">
        <w:rPr>
          <w:b/>
          <w:bCs/>
          <w:color w:val="000000"/>
          <w:sz w:val="22"/>
          <w:szCs w:val="22"/>
        </w:rPr>
        <w:t>,</w:t>
      </w:r>
      <w:r w:rsidRPr="008A4296">
        <w:rPr>
          <w:spacing w:val="308"/>
          <w:sz w:val="22"/>
          <w:szCs w:val="22"/>
        </w:rPr>
        <w:t xml:space="preserve"> </w:t>
      </w:r>
      <w:hyperlink r:id="rId16" w:history="1">
        <w:r w:rsidRPr="008A4296">
          <w:rPr>
            <w:color w:val="0000FF"/>
            <w:sz w:val="22"/>
            <w:szCs w:val="22"/>
          </w:rPr>
          <w:t>(Cloud-Plus</w:t>
        </w:r>
        <w:r>
          <w:rPr>
            <w:color w:val="0000FF"/>
            <w:sz w:val="22"/>
            <w:szCs w:val="22"/>
          </w:rPr>
          <w:t>-</w:t>
        </w:r>
        <w:r w:rsidRPr="008A4296">
          <w:rPr>
            <w:color w:val="0000FF"/>
            <w:sz w:val="22"/>
            <w:szCs w:val="22"/>
          </w:rPr>
          <w:t>plus)</w:t>
        </w:r>
      </w:hyperlink>
      <w:r w:rsidRPr="008A4296">
        <w:rPr>
          <w:color w:val="0000FF"/>
          <w:sz w:val="22"/>
          <w:szCs w:val="22"/>
        </w:rPr>
        <w:tab/>
      </w:r>
      <w:r w:rsidRPr="008A4296">
        <w:rPr>
          <w:color w:val="0000FF"/>
          <w:sz w:val="22"/>
          <w:szCs w:val="22"/>
        </w:rPr>
        <w:tab/>
      </w:r>
      <w:r w:rsidRPr="008A4296">
        <w:rPr>
          <w:color w:val="0000FF"/>
          <w:sz w:val="22"/>
          <w:szCs w:val="22"/>
        </w:rPr>
        <w:tab/>
      </w:r>
      <w:r w:rsidRPr="008A4296">
        <w:rPr>
          <w:color w:val="0000FF"/>
          <w:sz w:val="22"/>
          <w:szCs w:val="22"/>
        </w:rPr>
        <w:tab/>
      </w:r>
      <w:r w:rsidRPr="008A4296">
        <w:rPr>
          <w:color w:val="0000FF"/>
          <w:sz w:val="22"/>
          <w:szCs w:val="22"/>
        </w:rPr>
        <w:tab/>
        <w:t xml:space="preserve">         </w:t>
      </w:r>
      <w:r w:rsidR="00C723BC">
        <w:rPr>
          <w:color w:val="0000FF"/>
          <w:sz w:val="22"/>
          <w:szCs w:val="22"/>
        </w:rPr>
        <w:t xml:space="preserve">  </w:t>
      </w:r>
      <w:r w:rsidRPr="008A4296">
        <w:rPr>
          <w:color w:val="000000"/>
          <w:sz w:val="22"/>
          <w:szCs w:val="22"/>
        </w:rPr>
        <w:t>Pune,</w:t>
      </w:r>
      <w:r w:rsidRPr="008A4296">
        <w:rPr>
          <w:color w:val="000000"/>
          <w:spacing w:val="26"/>
          <w:sz w:val="22"/>
          <w:szCs w:val="22"/>
        </w:rPr>
        <w:t xml:space="preserve"> </w:t>
      </w:r>
      <w:r w:rsidRPr="008A4296">
        <w:rPr>
          <w:color w:val="000000"/>
          <w:sz w:val="22"/>
          <w:szCs w:val="22"/>
        </w:rPr>
        <w:t>India</w:t>
      </w:r>
      <w:r w:rsidRPr="008A4296">
        <w:rPr>
          <w:color w:val="000000"/>
          <w:spacing w:val="215"/>
          <w:sz w:val="22"/>
          <w:szCs w:val="22"/>
        </w:rPr>
        <w:t xml:space="preserve"> </w:t>
      </w:r>
      <w:r w:rsidRPr="008A4296">
        <w:rPr>
          <w:i/>
          <w:iCs/>
          <w:color w:val="000000"/>
          <w:sz w:val="22"/>
          <w:szCs w:val="22"/>
        </w:rPr>
        <w:t>06/2021</w:t>
      </w:r>
      <w:r w:rsidRPr="008A4296">
        <w:rPr>
          <w:i/>
          <w:iCs/>
          <w:color w:val="000000"/>
          <w:spacing w:val="18"/>
          <w:sz w:val="22"/>
          <w:szCs w:val="22"/>
        </w:rPr>
        <w:t xml:space="preserve"> </w:t>
      </w:r>
      <w:r w:rsidRPr="008A4296">
        <w:rPr>
          <w:i/>
          <w:iCs/>
          <w:color w:val="000000"/>
          <w:sz w:val="22"/>
          <w:szCs w:val="22"/>
        </w:rPr>
        <w:t>-</w:t>
      </w:r>
      <w:r w:rsidRPr="008A4296">
        <w:rPr>
          <w:i/>
          <w:iCs/>
          <w:color w:val="000000"/>
          <w:spacing w:val="18"/>
          <w:sz w:val="22"/>
          <w:szCs w:val="22"/>
        </w:rPr>
        <w:t xml:space="preserve"> </w:t>
      </w:r>
      <w:r w:rsidRPr="008A4296">
        <w:rPr>
          <w:i/>
          <w:iCs/>
          <w:color w:val="000000"/>
          <w:sz w:val="22"/>
          <w:szCs w:val="22"/>
        </w:rPr>
        <w:t>01/2022</w:t>
      </w:r>
    </w:p>
    <w:p w14:paraId="65ECEA22" w14:textId="265BAE12" w:rsidR="00906F9D" w:rsidRDefault="00F17B80" w:rsidP="00DE7E47">
      <w:pPr>
        <w:numPr>
          <w:ilvl w:val="0"/>
          <w:numId w:val="2"/>
        </w:numPr>
        <w:spacing w:line="240" w:lineRule="atLeast"/>
        <w:ind w:right="10"/>
        <w:rPr>
          <w:sz w:val="20"/>
          <w:szCs w:val="20"/>
        </w:rPr>
      </w:pPr>
      <w:r w:rsidRPr="00F17B80">
        <w:rPr>
          <w:sz w:val="20"/>
          <w:szCs w:val="20"/>
        </w:rPr>
        <w:t>Achieved AWS certification and implemented CI/CD pipeline for company website, increasing development speed by 15% and reducing downtime by 30%.</w:t>
      </w:r>
    </w:p>
    <w:p w14:paraId="5B5D216E" w14:textId="1B2398FA" w:rsidR="00DE7E47" w:rsidRPr="00DE7E47" w:rsidRDefault="00DE7E47" w:rsidP="00DE7E47">
      <w:pPr>
        <w:numPr>
          <w:ilvl w:val="0"/>
          <w:numId w:val="2"/>
        </w:numPr>
        <w:spacing w:line="240" w:lineRule="atLeast"/>
        <w:ind w:right="10"/>
        <w:rPr>
          <w:sz w:val="20"/>
          <w:szCs w:val="20"/>
        </w:rPr>
      </w:pPr>
      <w:r w:rsidRPr="00DE7E47">
        <w:rPr>
          <w:sz w:val="20"/>
          <w:szCs w:val="20"/>
        </w:rPr>
        <w:t>Led application migration to AWS Cloud for hybrid infrastructure, optimizing performance and reducing cost by 27%.</w:t>
      </w:r>
    </w:p>
    <w:p w14:paraId="32AAEF34" w14:textId="1F5E90E7" w:rsidR="000C7F8B" w:rsidRPr="00537021" w:rsidRDefault="00E70023" w:rsidP="00537021">
      <w:pPr>
        <w:spacing w:before="202" w:line="317" w:lineRule="atLeast"/>
        <w:ind w:left="7" w:right="-200"/>
        <w:jc w:val="both"/>
        <w:outlineLvl w:val="0"/>
        <w:rPr>
          <w:b/>
          <w:bCs/>
          <w:sz w:val="29"/>
          <w:szCs w:val="29"/>
        </w:rPr>
      </w:pPr>
      <w:r w:rsidRPr="00AA5B28">
        <w:rPr>
          <w:b/>
          <w:bCs/>
          <w:color w:val="000000"/>
          <w:sz w:val="29"/>
          <w:szCs w:val="29"/>
        </w:rPr>
        <w:t>Projects</w:t>
      </w:r>
      <w:r w:rsidR="006A5D01" w:rsidRPr="00AA5B28">
        <w:rPr>
          <w:b/>
          <w:bCs/>
          <w:noProof/>
        </w:rPr>
        <w:drawing>
          <wp:anchor distT="0" distB="0" distL="114300" distR="114300" simplePos="0" relativeHeight="251660288" behindDoc="0" locked="1" layoutInCell="0" allowOverlap="1" wp14:anchorId="0756C44E" wp14:editId="26B595B7">
            <wp:simplePos x="0" y="0"/>
            <wp:positionH relativeFrom="page">
              <wp:posOffset>304800</wp:posOffset>
            </wp:positionH>
            <wp:positionV relativeFrom="paragraph">
              <wp:posOffset>318135</wp:posOffset>
            </wp:positionV>
            <wp:extent cx="6946900" cy="38100"/>
            <wp:effectExtent l="0" t="0" r="0" b="0"/>
            <wp:wrapNone/>
            <wp:docPr id="3" name="Path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Gro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46900" cy="38100"/>
                    </a:xfrm>
                    <a:prstGeom prst="rect">
                      <a:avLst/>
                    </a:prstGeom>
                    <a:noFill/>
                  </pic:spPr>
                </pic:pic>
              </a:graphicData>
            </a:graphic>
            <wp14:sizeRelH relativeFrom="page">
              <wp14:pctWidth>0</wp14:pctWidth>
            </wp14:sizeRelH>
            <wp14:sizeRelV relativeFrom="page">
              <wp14:pctHeight>0</wp14:pctHeight>
            </wp14:sizeRelV>
          </wp:anchor>
        </w:drawing>
      </w:r>
    </w:p>
    <w:p w14:paraId="1D68057C" w14:textId="5FD7E4FB" w:rsidR="00A24418" w:rsidRPr="008A6556" w:rsidRDefault="009C5D8B" w:rsidP="00A008B1">
      <w:pPr>
        <w:ind w:left="7" w:right="-200"/>
        <w:jc w:val="both"/>
        <w:rPr>
          <w:b/>
          <w:bCs/>
          <w:i/>
          <w:iCs/>
          <w:sz w:val="22"/>
          <w:szCs w:val="22"/>
        </w:rPr>
      </w:pPr>
      <w:r w:rsidRPr="008A6556">
        <w:rPr>
          <w:b/>
          <w:bCs/>
          <w:sz w:val="22"/>
          <w:szCs w:val="22"/>
        </w:rPr>
        <w:t>ECS Identity Theft Fraud Detection</w:t>
      </w:r>
      <w:r w:rsidR="004F7E38" w:rsidRPr="008A6556">
        <w:rPr>
          <w:b/>
          <w:bCs/>
          <w:sz w:val="22"/>
          <w:szCs w:val="22"/>
        </w:rPr>
        <w:t xml:space="preserve"> </w:t>
      </w:r>
      <w:r w:rsidRPr="008A6556">
        <w:rPr>
          <w:b/>
          <w:bCs/>
          <w:sz w:val="22"/>
          <w:szCs w:val="22"/>
        </w:rPr>
        <w:t xml:space="preserve">| </w:t>
      </w:r>
      <w:r w:rsidRPr="008A6556">
        <w:rPr>
          <w:b/>
          <w:bCs/>
          <w:i/>
          <w:iCs/>
          <w:sz w:val="22"/>
          <w:szCs w:val="22"/>
        </w:rPr>
        <w:t>Python, P</w:t>
      </w:r>
      <w:r w:rsidR="00154131" w:rsidRPr="008A6556">
        <w:rPr>
          <w:b/>
          <w:bCs/>
          <w:i/>
          <w:iCs/>
          <w:sz w:val="22"/>
          <w:szCs w:val="22"/>
        </w:rPr>
        <w:t>ySpark</w:t>
      </w:r>
      <w:r w:rsidRPr="008A6556">
        <w:rPr>
          <w:b/>
          <w:bCs/>
          <w:i/>
          <w:iCs/>
          <w:sz w:val="22"/>
          <w:szCs w:val="22"/>
        </w:rPr>
        <w:t>, Scikit-Learn,</w:t>
      </w:r>
      <w:r w:rsidR="00615407" w:rsidRPr="008A6556">
        <w:rPr>
          <w:b/>
          <w:bCs/>
          <w:i/>
          <w:iCs/>
          <w:sz w:val="22"/>
          <w:szCs w:val="22"/>
        </w:rPr>
        <w:t xml:space="preserve"> </w:t>
      </w:r>
      <w:proofErr w:type="spellStart"/>
      <w:r w:rsidR="00154131" w:rsidRPr="008A6556">
        <w:rPr>
          <w:b/>
          <w:bCs/>
          <w:i/>
          <w:iCs/>
          <w:sz w:val="22"/>
          <w:szCs w:val="22"/>
        </w:rPr>
        <w:t>SageMaker</w:t>
      </w:r>
      <w:proofErr w:type="spellEnd"/>
      <w:r w:rsidRPr="008A6556">
        <w:rPr>
          <w:b/>
          <w:bCs/>
          <w:i/>
          <w:iCs/>
          <w:sz w:val="22"/>
          <w:szCs w:val="22"/>
        </w:rPr>
        <w:t>,</w:t>
      </w:r>
      <w:r w:rsidR="00615407" w:rsidRPr="008A6556">
        <w:rPr>
          <w:b/>
          <w:bCs/>
          <w:i/>
          <w:iCs/>
          <w:sz w:val="22"/>
          <w:szCs w:val="22"/>
        </w:rPr>
        <w:t xml:space="preserve"> Table</w:t>
      </w:r>
      <w:r w:rsidR="00FC5AEF" w:rsidRPr="008A6556">
        <w:rPr>
          <w:b/>
          <w:bCs/>
          <w:i/>
          <w:iCs/>
          <w:sz w:val="22"/>
          <w:szCs w:val="22"/>
        </w:rPr>
        <w:t>au</w:t>
      </w:r>
      <w:r w:rsidR="0088590D" w:rsidRPr="008A6556">
        <w:rPr>
          <w:b/>
          <w:bCs/>
          <w:i/>
          <w:iCs/>
          <w:sz w:val="22"/>
          <w:szCs w:val="22"/>
        </w:rPr>
        <w:t>,</w:t>
      </w:r>
      <w:r w:rsidR="006A1E80" w:rsidRPr="008A6556">
        <w:rPr>
          <w:b/>
          <w:bCs/>
          <w:i/>
          <w:iCs/>
          <w:sz w:val="22"/>
          <w:szCs w:val="22"/>
        </w:rPr>
        <w:t xml:space="preserve"> </w:t>
      </w:r>
      <w:r w:rsidR="00615407" w:rsidRPr="008A6556">
        <w:rPr>
          <w:b/>
          <w:bCs/>
          <w:i/>
          <w:iCs/>
          <w:sz w:val="22"/>
          <w:szCs w:val="22"/>
        </w:rPr>
        <w:t xml:space="preserve">Feature Engineering </w:t>
      </w:r>
    </w:p>
    <w:p w14:paraId="3CABD6C7" w14:textId="46D75532" w:rsidR="00FC5AEF" w:rsidRDefault="000B0511" w:rsidP="00FC5AEF">
      <w:pPr>
        <w:numPr>
          <w:ilvl w:val="0"/>
          <w:numId w:val="6"/>
        </w:numPr>
        <w:spacing w:before="1" w:line="239" w:lineRule="atLeast"/>
        <w:ind w:right="-200"/>
        <w:jc w:val="both"/>
        <w:rPr>
          <w:sz w:val="20"/>
          <w:szCs w:val="20"/>
        </w:rPr>
      </w:pPr>
      <w:r w:rsidRPr="00626C67">
        <w:rPr>
          <w:sz w:val="20"/>
          <w:szCs w:val="20"/>
        </w:rPr>
        <w:t xml:space="preserve">Developed a new machine learning model using </w:t>
      </w:r>
      <w:proofErr w:type="spellStart"/>
      <w:r w:rsidRPr="00626C67">
        <w:rPr>
          <w:sz w:val="20"/>
          <w:szCs w:val="20"/>
        </w:rPr>
        <w:t>CatBoost</w:t>
      </w:r>
      <w:proofErr w:type="spellEnd"/>
      <w:r w:rsidRPr="00626C67">
        <w:rPr>
          <w:sz w:val="20"/>
          <w:szCs w:val="20"/>
        </w:rPr>
        <w:t xml:space="preserve"> to detect third-party identity fraud, achieving an 88% fraud capture rate.</w:t>
      </w:r>
      <w:r>
        <w:rPr>
          <w:sz w:val="20"/>
          <w:szCs w:val="20"/>
        </w:rPr>
        <w:t xml:space="preserve"> </w:t>
      </w:r>
      <w:r w:rsidR="00BF599E">
        <w:rPr>
          <w:sz w:val="20"/>
          <w:szCs w:val="20"/>
        </w:rPr>
        <w:t xml:space="preserve"> </w:t>
      </w:r>
    </w:p>
    <w:p w14:paraId="1ECEC8CB" w14:textId="0C0A0456" w:rsidR="00FA00B7" w:rsidRDefault="00E93A52" w:rsidP="00FA00B7">
      <w:pPr>
        <w:numPr>
          <w:ilvl w:val="0"/>
          <w:numId w:val="6"/>
        </w:numPr>
        <w:spacing w:before="1" w:line="239" w:lineRule="atLeast"/>
        <w:ind w:right="-200"/>
        <w:jc w:val="both"/>
        <w:rPr>
          <w:sz w:val="20"/>
          <w:szCs w:val="20"/>
        </w:rPr>
      </w:pPr>
      <w:r w:rsidRPr="00E93A52">
        <w:rPr>
          <w:sz w:val="20"/>
          <w:szCs w:val="20"/>
        </w:rPr>
        <w:t>Integrated multiple data assets (</w:t>
      </w:r>
      <w:r w:rsidR="00AE11AC">
        <w:rPr>
          <w:sz w:val="20"/>
          <w:szCs w:val="20"/>
        </w:rPr>
        <w:t>I</w:t>
      </w:r>
      <w:r w:rsidRPr="00E93A52">
        <w:rPr>
          <w:sz w:val="20"/>
          <w:szCs w:val="20"/>
        </w:rPr>
        <w:t xml:space="preserve">dentity </w:t>
      </w:r>
      <w:r w:rsidR="00AE11AC">
        <w:rPr>
          <w:sz w:val="20"/>
          <w:szCs w:val="20"/>
        </w:rPr>
        <w:t>C</w:t>
      </w:r>
      <w:r w:rsidRPr="00E93A52">
        <w:rPr>
          <w:sz w:val="20"/>
          <w:szCs w:val="20"/>
        </w:rPr>
        <w:t xml:space="preserve">heck, </w:t>
      </w:r>
      <w:r w:rsidR="00AE11AC">
        <w:rPr>
          <w:sz w:val="20"/>
          <w:szCs w:val="20"/>
        </w:rPr>
        <w:t>D</w:t>
      </w:r>
      <w:r w:rsidRPr="00E93A52">
        <w:rPr>
          <w:sz w:val="20"/>
          <w:szCs w:val="20"/>
        </w:rPr>
        <w:t xml:space="preserve">evice </w:t>
      </w:r>
      <w:r w:rsidR="00AE11AC">
        <w:rPr>
          <w:sz w:val="20"/>
          <w:szCs w:val="20"/>
        </w:rPr>
        <w:t>A</w:t>
      </w:r>
      <w:r w:rsidRPr="00E93A52">
        <w:rPr>
          <w:sz w:val="20"/>
          <w:szCs w:val="20"/>
        </w:rPr>
        <w:t xml:space="preserve">ttributes, </w:t>
      </w:r>
      <w:proofErr w:type="spellStart"/>
      <w:r w:rsidR="00B95003">
        <w:rPr>
          <w:sz w:val="20"/>
          <w:szCs w:val="20"/>
        </w:rPr>
        <w:t>F</w:t>
      </w:r>
      <w:r w:rsidRPr="00E93A52">
        <w:rPr>
          <w:sz w:val="20"/>
          <w:szCs w:val="20"/>
        </w:rPr>
        <w:t>raud</w:t>
      </w:r>
      <w:r w:rsidR="00B95003">
        <w:rPr>
          <w:sz w:val="20"/>
          <w:szCs w:val="20"/>
        </w:rPr>
        <w:t>N</w:t>
      </w:r>
      <w:r w:rsidRPr="00E93A52">
        <w:rPr>
          <w:sz w:val="20"/>
          <w:szCs w:val="20"/>
        </w:rPr>
        <w:t>et</w:t>
      </w:r>
      <w:proofErr w:type="spellEnd"/>
      <w:r w:rsidRPr="00E93A52">
        <w:rPr>
          <w:sz w:val="20"/>
          <w:szCs w:val="20"/>
        </w:rPr>
        <w:t xml:space="preserve">, </w:t>
      </w:r>
      <w:r w:rsidR="00B95003">
        <w:rPr>
          <w:sz w:val="20"/>
          <w:szCs w:val="20"/>
        </w:rPr>
        <w:t>P</w:t>
      </w:r>
      <w:r w:rsidRPr="00E93A52">
        <w:rPr>
          <w:sz w:val="20"/>
          <w:szCs w:val="20"/>
        </w:rPr>
        <w:t xml:space="preserve">recise ID) to enhance fraud detection capabilities by </w:t>
      </w:r>
      <w:r w:rsidR="00102234">
        <w:rPr>
          <w:sz w:val="20"/>
          <w:szCs w:val="20"/>
        </w:rPr>
        <w:t>28</w:t>
      </w:r>
      <w:r w:rsidRPr="00E93A52">
        <w:rPr>
          <w:sz w:val="20"/>
          <w:szCs w:val="20"/>
        </w:rPr>
        <w:t>%</w:t>
      </w:r>
      <w:r w:rsidR="00E5425F">
        <w:rPr>
          <w:sz w:val="20"/>
          <w:szCs w:val="20"/>
        </w:rPr>
        <w:t xml:space="preserve"> compared to the </w:t>
      </w:r>
      <w:r w:rsidR="002E1906">
        <w:rPr>
          <w:sz w:val="20"/>
          <w:szCs w:val="20"/>
        </w:rPr>
        <w:t>previous model</w:t>
      </w:r>
      <w:r w:rsidRPr="00E93A52">
        <w:rPr>
          <w:sz w:val="20"/>
          <w:szCs w:val="20"/>
        </w:rPr>
        <w:t>.</w:t>
      </w:r>
      <w:r w:rsidR="00905AFC">
        <w:rPr>
          <w:sz w:val="20"/>
          <w:szCs w:val="20"/>
        </w:rPr>
        <w:t xml:space="preserve"> </w:t>
      </w:r>
    </w:p>
    <w:p w14:paraId="633B54A8" w14:textId="015B18B0" w:rsidR="00C651E9" w:rsidRPr="00FA00B7" w:rsidRDefault="00C651E9" w:rsidP="00FA00B7">
      <w:pPr>
        <w:spacing w:before="1" w:line="239" w:lineRule="atLeast"/>
        <w:ind w:right="-200"/>
        <w:jc w:val="both"/>
        <w:rPr>
          <w:sz w:val="20"/>
          <w:szCs w:val="20"/>
        </w:rPr>
      </w:pPr>
      <w:r w:rsidRPr="00FA00B7">
        <w:rPr>
          <w:b/>
          <w:bCs/>
          <w:sz w:val="22"/>
          <w:szCs w:val="22"/>
        </w:rPr>
        <w:t>Credit Card Fraud Transaction Detection |</w:t>
      </w:r>
      <w:r w:rsidRPr="00FA00B7">
        <w:rPr>
          <w:b/>
          <w:bCs/>
          <w:i/>
          <w:iCs/>
          <w:sz w:val="22"/>
          <w:szCs w:val="22"/>
        </w:rPr>
        <w:t xml:space="preserve"> Python, </w:t>
      </w:r>
      <w:r w:rsidR="00CB49DB" w:rsidRPr="00FA00B7">
        <w:rPr>
          <w:b/>
          <w:bCs/>
          <w:i/>
          <w:iCs/>
          <w:sz w:val="22"/>
          <w:szCs w:val="22"/>
        </w:rPr>
        <w:t>My</w:t>
      </w:r>
      <w:r w:rsidRPr="00FA00B7">
        <w:rPr>
          <w:b/>
          <w:bCs/>
          <w:i/>
          <w:iCs/>
          <w:sz w:val="22"/>
          <w:szCs w:val="22"/>
        </w:rPr>
        <w:t>SQL, Pandas, Scikit-Learn, AWS, Predictive Modeling</w:t>
      </w:r>
    </w:p>
    <w:p w14:paraId="1B0B0B67" w14:textId="0345C5E5" w:rsidR="00452DE4" w:rsidRDefault="00CE1508" w:rsidP="00452DE4">
      <w:pPr>
        <w:numPr>
          <w:ilvl w:val="0"/>
          <w:numId w:val="6"/>
        </w:numPr>
        <w:spacing w:before="1" w:line="239" w:lineRule="atLeast"/>
        <w:ind w:right="-200"/>
        <w:jc w:val="both"/>
        <w:rPr>
          <w:sz w:val="20"/>
          <w:szCs w:val="20"/>
        </w:rPr>
      </w:pPr>
      <w:r w:rsidRPr="00966551">
        <w:rPr>
          <w:sz w:val="20"/>
          <w:szCs w:val="20"/>
        </w:rPr>
        <w:t>Built a real-time fraud detection system (</w:t>
      </w:r>
      <w:proofErr w:type="spellStart"/>
      <w:r w:rsidRPr="00966551">
        <w:rPr>
          <w:sz w:val="20"/>
          <w:szCs w:val="20"/>
        </w:rPr>
        <w:t>XG</w:t>
      </w:r>
      <w:r w:rsidR="00102234">
        <w:rPr>
          <w:sz w:val="20"/>
          <w:szCs w:val="20"/>
        </w:rPr>
        <w:t>b</w:t>
      </w:r>
      <w:r w:rsidRPr="00966551">
        <w:rPr>
          <w:sz w:val="20"/>
          <w:szCs w:val="20"/>
        </w:rPr>
        <w:t>oost</w:t>
      </w:r>
      <w:proofErr w:type="spellEnd"/>
      <w:r w:rsidRPr="00966551">
        <w:rPr>
          <w:sz w:val="20"/>
          <w:szCs w:val="20"/>
        </w:rPr>
        <w:t xml:space="preserve"> model) achieving 90% accuracy, identifying suspicious transactions and notifying clients for potential loss prevention.</w:t>
      </w:r>
    </w:p>
    <w:p w14:paraId="7E86B516" w14:textId="0170D1D1" w:rsidR="00FA00B7" w:rsidRDefault="00973E67" w:rsidP="004141BE">
      <w:pPr>
        <w:ind w:right="-200"/>
        <w:jc w:val="both"/>
        <w:rPr>
          <w:sz w:val="20"/>
          <w:szCs w:val="20"/>
        </w:rPr>
      </w:pPr>
      <w:r w:rsidRPr="00973E67">
        <w:rPr>
          <w:b/>
          <w:bCs/>
          <w:sz w:val="22"/>
          <w:szCs w:val="22"/>
        </w:rPr>
        <w:t>Automated GenAI Creatives for Advertisement</w:t>
      </w:r>
      <w:r w:rsidR="00FA00B7" w:rsidRPr="008A6556">
        <w:rPr>
          <w:b/>
          <w:bCs/>
          <w:sz w:val="22"/>
          <w:szCs w:val="22"/>
        </w:rPr>
        <w:t xml:space="preserve"> |</w:t>
      </w:r>
      <w:r w:rsidR="00FA00B7" w:rsidRPr="008A6556">
        <w:rPr>
          <w:b/>
          <w:bCs/>
          <w:i/>
          <w:iCs/>
          <w:sz w:val="22"/>
          <w:szCs w:val="22"/>
        </w:rPr>
        <w:t xml:space="preserve"> Python</w:t>
      </w:r>
      <w:r w:rsidR="004141BE">
        <w:rPr>
          <w:b/>
          <w:bCs/>
          <w:i/>
          <w:iCs/>
          <w:sz w:val="22"/>
          <w:szCs w:val="22"/>
        </w:rPr>
        <w:t>, Scikit-Learn, Google Vertex</w:t>
      </w:r>
      <w:r w:rsidR="008909DE">
        <w:rPr>
          <w:b/>
          <w:bCs/>
          <w:i/>
          <w:iCs/>
          <w:sz w:val="22"/>
          <w:szCs w:val="22"/>
        </w:rPr>
        <w:t xml:space="preserve"> </w:t>
      </w:r>
      <w:r w:rsidR="004141BE">
        <w:rPr>
          <w:b/>
          <w:bCs/>
          <w:i/>
          <w:iCs/>
          <w:sz w:val="22"/>
          <w:szCs w:val="22"/>
        </w:rPr>
        <w:t xml:space="preserve">AI, </w:t>
      </w:r>
      <w:r w:rsidR="008909DE">
        <w:rPr>
          <w:b/>
          <w:bCs/>
          <w:i/>
          <w:iCs/>
          <w:sz w:val="22"/>
          <w:szCs w:val="22"/>
        </w:rPr>
        <w:t>LLM</w:t>
      </w:r>
      <w:r w:rsidR="00974845">
        <w:rPr>
          <w:b/>
          <w:bCs/>
          <w:i/>
          <w:iCs/>
          <w:sz w:val="22"/>
          <w:szCs w:val="22"/>
        </w:rPr>
        <w:t>, Prompt Engineering</w:t>
      </w:r>
    </w:p>
    <w:p w14:paraId="56EB92E1" w14:textId="57D8674B" w:rsidR="00FA00B7" w:rsidRDefault="00360984" w:rsidP="00FA00B7">
      <w:pPr>
        <w:numPr>
          <w:ilvl w:val="0"/>
          <w:numId w:val="6"/>
        </w:numPr>
        <w:spacing w:before="1" w:line="239" w:lineRule="atLeast"/>
        <w:ind w:right="-200"/>
        <w:jc w:val="both"/>
        <w:rPr>
          <w:sz w:val="20"/>
          <w:szCs w:val="20"/>
        </w:rPr>
      </w:pPr>
      <w:r w:rsidRPr="00360984">
        <w:rPr>
          <w:sz w:val="20"/>
          <w:szCs w:val="20"/>
        </w:rPr>
        <w:t>Created a low-latency web application powered by AI using Flask. This application facilitates the generation of personalized creatives for brand advertising through straightforward text prompts. It utilizes Stable Diffusion and provides customization options based on brand templates</w:t>
      </w:r>
      <w:r w:rsidR="00FA00B7">
        <w:rPr>
          <w:sz w:val="20"/>
          <w:szCs w:val="20"/>
        </w:rPr>
        <w:t xml:space="preserve"> </w:t>
      </w:r>
    </w:p>
    <w:p w14:paraId="169076FF" w14:textId="682C3C45" w:rsidR="00360984" w:rsidRPr="00FA00B7" w:rsidRDefault="00C67655" w:rsidP="00FA00B7">
      <w:pPr>
        <w:numPr>
          <w:ilvl w:val="0"/>
          <w:numId w:val="6"/>
        </w:numPr>
        <w:spacing w:before="1" w:line="239" w:lineRule="atLeast"/>
        <w:ind w:right="-200"/>
        <w:jc w:val="both"/>
        <w:rPr>
          <w:sz w:val="20"/>
          <w:szCs w:val="20"/>
        </w:rPr>
      </w:pPr>
      <w:r w:rsidRPr="00C67655">
        <w:rPr>
          <w:sz w:val="20"/>
          <w:szCs w:val="20"/>
        </w:rPr>
        <w:t>Achieved a more than 9</w:t>
      </w:r>
      <w:r>
        <w:rPr>
          <w:sz w:val="20"/>
          <w:szCs w:val="20"/>
        </w:rPr>
        <w:t>9</w:t>
      </w:r>
      <w:r w:rsidRPr="00C67655">
        <w:rPr>
          <w:sz w:val="20"/>
          <w:szCs w:val="20"/>
        </w:rPr>
        <w:t>% reduction in the production cost of personalized creatives and shortened the production time for each creative by more than 2</w:t>
      </w:r>
      <w:r>
        <w:rPr>
          <w:sz w:val="20"/>
          <w:szCs w:val="20"/>
        </w:rPr>
        <w:t xml:space="preserve"> </w:t>
      </w:r>
      <w:r w:rsidRPr="00C67655">
        <w:rPr>
          <w:sz w:val="20"/>
          <w:szCs w:val="20"/>
        </w:rPr>
        <w:t>weeks</w:t>
      </w:r>
    </w:p>
    <w:p w14:paraId="3BC53C2C" w14:textId="6427BB0F" w:rsidR="00452DE4" w:rsidRPr="008A6556" w:rsidRDefault="00452DE4" w:rsidP="006E3832">
      <w:pPr>
        <w:ind w:left="7" w:right="-200"/>
        <w:jc w:val="both"/>
        <w:rPr>
          <w:b/>
          <w:bCs/>
          <w:sz w:val="22"/>
          <w:szCs w:val="22"/>
        </w:rPr>
      </w:pPr>
      <w:r w:rsidRPr="008A6556">
        <w:rPr>
          <w:b/>
          <w:bCs/>
          <w:sz w:val="22"/>
          <w:szCs w:val="22"/>
        </w:rPr>
        <w:t xml:space="preserve">LLM Based </w:t>
      </w:r>
      <w:r w:rsidR="009F3360" w:rsidRPr="008A6556">
        <w:rPr>
          <w:b/>
          <w:bCs/>
          <w:sz w:val="22"/>
          <w:szCs w:val="22"/>
        </w:rPr>
        <w:t>Q</w:t>
      </w:r>
      <w:r w:rsidRPr="008A6556">
        <w:rPr>
          <w:b/>
          <w:bCs/>
          <w:sz w:val="22"/>
          <w:szCs w:val="22"/>
        </w:rPr>
        <w:t>&amp;A Chatbot for Insu</w:t>
      </w:r>
      <w:r w:rsidR="00E1474D" w:rsidRPr="008A6556">
        <w:rPr>
          <w:b/>
          <w:bCs/>
          <w:sz w:val="22"/>
          <w:szCs w:val="22"/>
        </w:rPr>
        <w:t xml:space="preserve">rance Claims </w:t>
      </w:r>
      <w:r w:rsidRPr="008A6556">
        <w:rPr>
          <w:b/>
          <w:bCs/>
          <w:sz w:val="22"/>
          <w:szCs w:val="22"/>
        </w:rPr>
        <w:t>|</w:t>
      </w:r>
      <w:r w:rsidRPr="008A6556">
        <w:rPr>
          <w:b/>
          <w:bCs/>
          <w:i/>
          <w:iCs/>
          <w:sz w:val="22"/>
          <w:szCs w:val="22"/>
        </w:rPr>
        <w:t xml:space="preserve"> Python, </w:t>
      </w:r>
      <w:proofErr w:type="spellStart"/>
      <w:r w:rsidR="00E1474D" w:rsidRPr="008A6556">
        <w:rPr>
          <w:b/>
          <w:bCs/>
          <w:i/>
          <w:iCs/>
          <w:sz w:val="22"/>
          <w:szCs w:val="22"/>
        </w:rPr>
        <w:t>Lang</w:t>
      </w:r>
      <w:r w:rsidR="00966551" w:rsidRPr="008A6556">
        <w:rPr>
          <w:b/>
          <w:bCs/>
          <w:i/>
          <w:iCs/>
          <w:sz w:val="22"/>
          <w:szCs w:val="22"/>
        </w:rPr>
        <w:t>C</w:t>
      </w:r>
      <w:r w:rsidR="00E1474D" w:rsidRPr="008A6556">
        <w:rPr>
          <w:b/>
          <w:bCs/>
          <w:i/>
          <w:iCs/>
          <w:sz w:val="22"/>
          <w:szCs w:val="22"/>
        </w:rPr>
        <w:t>hain</w:t>
      </w:r>
      <w:proofErr w:type="spellEnd"/>
      <w:r w:rsidR="00E1474D" w:rsidRPr="008A6556">
        <w:rPr>
          <w:b/>
          <w:bCs/>
          <w:i/>
          <w:iCs/>
          <w:sz w:val="22"/>
          <w:szCs w:val="22"/>
        </w:rPr>
        <w:t xml:space="preserve">, AWS Bedrock, Vector DB, </w:t>
      </w:r>
      <w:r w:rsidR="00AB42D6" w:rsidRPr="008A6556">
        <w:rPr>
          <w:b/>
          <w:bCs/>
          <w:i/>
          <w:iCs/>
          <w:sz w:val="22"/>
          <w:szCs w:val="22"/>
        </w:rPr>
        <w:t>Open AI</w:t>
      </w:r>
    </w:p>
    <w:p w14:paraId="2E92409B" w14:textId="6328560B" w:rsidR="00452DE4" w:rsidRDefault="00AB42D6" w:rsidP="00452DE4">
      <w:pPr>
        <w:numPr>
          <w:ilvl w:val="0"/>
          <w:numId w:val="6"/>
        </w:numPr>
        <w:spacing w:before="1" w:line="239" w:lineRule="atLeast"/>
        <w:ind w:right="-200"/>
        <w:jc w:val="both"/>
        <w:rPr>
          <w:sz w:val="20"/>
          <w:szCs w:val="20"/>
        </w:rPr>
      </w:pPr>
      <w:r w:rsidRPr="00966551">
        <w:rPr>
          <w:sz w:val="20"/>
          <w:szCs w:val="20"/>
        </w:rPr>
        <w:t xml:space="preserve">Developed a </w:t>
      </w:r>
      <w:r w:rsidR="00954BCC" w:rsidRPr="00966551">
        <w:rPr>
          <w:sz w:val="20"/>
          <w:szCs w:val="20"/>
        </w:rPr>
        <w:t>next generation</w:t>
      </w:r>
      <w:r w:rsidRPr="00966551">
        <w:rPr>
          <w:sz w:val="20"/>
          <w:szCs w:val="20"/>
        </w:rPr>
        <w:t xml:space="preserve"> chatbot utilizing Llama2 LLM and RAG technology for natural language search, reducing information retrieval time by over 50% for customer inquiries.</w:t>
      </w:r>
    </w:p>
    <w:p w14:paraId="131E78EE" w14:textId="4C3744AD" w:rsidR="004E52BE" w:rsidRPr="00966551" w:rsidRDefault="00B6191A" w:rsidP="00452DE4">
      <w:pPr>
        <w:numPr>
          <w:ilvl w:val="0"/>
          <w:numId w:val="6"/>
        </w:numPr>
        <w:spacing w:before="1" w:line="239" w:lineRule="atLeast"/>
        <w:ind w:right="-200"/>
        <w:jc w:val="both"/>
        <w:rPr>
          <w:sz w:val="20"/>
          <w:szCs w:val="20"/>
        </w:rPr>
      </w:pPr>
      <w:r w:rsidRPr="00DD2F33">
        <w:rPr>
          <w:sz w:val="20"/>
          <w:szCs w:val="20"/>
        </w:rPr>
        <w:t xml:space="preserve">Architected and deployed a scalable RAG pipeline </w:t>
      </w:r>
      <w:r w:rsidRPr="00B6191A">
        <w:rPr>
          <w:sz w:val="20"/>
          <w:szCs w:val="20"/>
        </w:rPr>
        <w:t xml:space="preserve">on AWS to </w:t>
      </w:r>
      <w:r w:rsidRPr="00DD2F33">
        <w:rPr>
          <w:sz w:val="20"/>
          <w:szCs w:val="20"/>
        </w:rPr>
        <w:t>enhance search and retrieval capabilities</w:t>
      </w:r>
      <w:r w:rsidRPr="00B6191A">
        <w:rPr>
          <w:sz w:val="20"/>
          <w:szCs w:val="20"/>
        </w:rPr>
        <w:t xml:space="preserve">, utilizing Bedrock, OpenSearch, Lambda, </w:t>
      </w:r>
      <w:proofErr w:type="spellStart"/>
      <w:r w:rsidRPr="00B6191A">
        <w:rPr>
          <w:sz w:val="20"/>
          <w:szCs w:val="20"/>
        </w:rPr>
        <w:t>Fargate</w:t>
      </w:r>
      <w:proofErr w:type="spellEnd"/>
      <w:r w:rsidRPr="00B6191A">
        <w:rPr>
          <w:sz w:val="20"/>
          <w:szCs w:val="20"/>
        </w:rPr>
        <w:t>, and API Gateway.</w:t>
      </w:r>
      <w:r w:rsidR="000E7D7E">
        <w:rPr>
          <w:sz w:val="20"/>
          <w:szCs w:val="20"/>
        </w:rPr>
        <w:t xml:space="preserve"> </w:t>
      </w:r>
    </w:p>
    <w:sectPr w:rsidR="004E52BE" w:rsidRPr="00966551" w:rsidSect="00FC3EB2">
      <w:headerReference w:type="default" r:id="rId17"/>
      <w:pgSz w:w="11906" w:h="16838"/>
      <w:pgMar w:top="720" w:right="720" w:bottom="720" w:left="720" w:header="450" w:footer="9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7C456" w14:textId="77777777" w:rsidR="00E85AEA" w:rsidRDefault="00E85AEA" w:rsidP="0083588E">
      <w:r>
        <w:separator/>
      </w:r>
    </w:p>
  </w:endnote>
  <w:endnote w:type="continuationSeparator" w:id="0">
    <w:p w14:paraId="7A2323F7" w14:textId="77777777" w:rsidR="00E85AEA" w:rsidRDefault="00E85AEA" w:rsidP="00835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768AF" w14:textId="77777777" w:rsidR="00E85AEA" w:rsidRDefault="00E85AEA" w:rsidP="0083588E">
      <w:r>
        <w:separator/>
      </w:r>
    </w:p>
  </w:footnote>
  <w:footnote w:type="continuationSeparator" w:id="0">
    <w:p w14:paraId="21E0CAD4" w14:textId="77777777" w:rsidR="00E85AEA" w:rsidRDefault="00E85AEA" w:rsidP="00835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6E9D9" w14:textId="77777777" w:rsidR="0083588E" w:rsidRPr="00F2043F" w:rsidRDefault="0083588E" w:rsidP="00AA5B28">
    <w:pPr>
      <w:spacing w:line="548" w:lineRule="atLeast"/>
      <w:ind w:right="-200"/>
      <w:jc w:val="center"/>
    </w:pPr>
    <w:r w:rsidRPr="00AA5B28">
      <w:rPr>
        <w:b/>
        <w:bCs/>
        <w:color w:val="000000"/>
        <w:sz w:val="52"/>
        <w:szCs w:val="52"/>
      </w:rPr>
      <w:t>Aayush</w:t>
    </w:r>
    <w:r w:rsidRPr="00AA5B28">
      <w:rPr>
        <w:b/>
        <w:bCs/>
        <w:color w:val="000000"/>
        <w:spacing w:val="58"/>
        <w:sz w:val="52"/>
        <w:szCs w:val="52"/>
      </w:rPr>
      <w:t xml:space="preserve"> </w:t>
    </w:r>
    <w:r w:rsidRPr="00AA5B28">
      <w:rPr>
        <w:b/>
        <w:bCs/>
        <w:color w:val="000000"/>
        <w:sz w:val="52"/>
        <w:szCs w:val="52"/>
      </w:rPr>
      <w:t>Gavande</w:t>
    </w:r>
  </w:p>
  <w:p w14:paraId="3E8622C4" w14:textId="6EF1946F" w:rsidR="0083588E" w:rsidRDefault="0083588E" w:rsidP="0083588E">
    <w:pPr>
      <w:spacing w:before="170" w:line="241" w:lineRule="atLeast"/>
      <w:ind w:left="1453" w:right="-200"/>
      <w:jc w:val="both"/>
      <w:rPr>
        <w:sz w:val="22"/>
        <w:szCs w:val="22"/>
      </w:rPr>
    </w:pPr>
    <w:r>
      <w:rPr>
        <w:color w:val="000000"/>
        <w:sz w:val="22"/>
        <w:szCs w:val="22"/>
      </w:rPr>
      <w:t xml:space="preserve"> </w:t>
    </w:r>
    <w:r>
      <w:rPr>
        <w:color w:val="000000"/>
        <w:spacing w:val="136"/>
        <w:sz w:val="22"/>
        <w:szCs w:val="22"/>
      </w:rPr>
      <w:t xml:space="preserve"> </w:t>
    </w:r>
    <w:r>
      <w:rPr>
        <w:color w:val="000000"/>
        <w:sz w:val="22"/>
        <w:szCs w:val="22"/>
      </w:rPr>
      <w:t>+1</w:t>
    </w:r>
    <w:r>
      <w:rPr>
        <w:color w:val="000000"/>
        <w:spacing w:val="18"/>
        <w:sz w:val="22"/>
        <w:szCs w:val="22"/>
      </w:rPr>
      <w:t xml:space="preserve"> </w:t>
    </w:r>
    <w:r>
      <w:rPr>
        <w:color w:val="000000"/>
        <w:sz w:val="22"/>
        <w:szCs w:val="22"/>
      </w:rPr>
      <w:t>551234744</w:t>
    </w:r>
    <w:r w:rsidR="008569D9">
      <w:rPr>
        <w:color w:val="000000"/>
        <w:sz w:val="22"/>
        <w:szCs w:val="22"/>
      </w:rPr>
      <w:t>1 |</w:t>
    </w:r>
    <w:r w:rsidR="00E35DB8">
      <w:rPr>
        <w:color w:val="000000"/>
        <w:sz w:val="22"/>
        <w:szCs w:val="22"/>
      </w:rPr>
      <w:t xml:space="preserve"> </w:t>
    </w:r>
    <w:hyperlink r:id="rId1" w:history="1">
      <w:r w:rsidR="00E35DB8" w:rsidRPr="00E70023">
        <w:rPr>
          <w:rStyle w:val="Hyperlink"/>
          <w:sz w:val="22"/>
          <w:szCs w:val="22"/>
          <w:u w:val="none"/>
        </w:rPr>
        <w:t>aviaayush@gmail.com</w:t>
      </w:r>
    </w:hyperlink>
    <w:r w:rsidR="008569D9">
      <w:rPr>
        <w:color w:val="000000"/>
        <w:spacing w:val="8"/>
        <w:sz w:val="22"/>
        <w:szCs w:val="22"/>
      </w:rPr>
      <w:t xml:space="preserve"> | </w:t>
    </w:r>
    <w:r>
      <w:rPr>
        <w:color w:val="000000"/>
        <w:sz w:val="22"/>
        <w:szCs w:val="22"/>
      </w:rPr>
      <w:t>Jersey</w:t>
    </w:r>
    <w:r>
      <w:rPr>
        <w:color w:val="000000"/>
        <w:spacing w:val="18"/>
        <w:sz w:val="22"/>
        <w:szCs w:val="22"/>
      </w:rPr>
      <w:t xml:space="preserve"> </w:t>
    </w:r>
    <w:r>
      <w:rPr>
        <w:color w:val="000000"/>
        <w:sz w:val="22"/>
        <w:szCs w:val="22"/>
      </w:rPr>
      <w:t>City,</w:t>
    </w:r>
    <w:r>
      <w:rPr>
        <w:color w:val="000000"/>
        <w:spacing w:val="18"/>
        <w:sz w:val="22"/>
        <w:szCs w:val="22"/>
      </w:rPr>
      <w:t xml:space="preserve"> </w:t>
    </w:r>
    <w:r>
      <w:rPr>
        <w:color w:val="000000"/>
        <w:sz w:val="22"/>
        <w:szCs w:val="22"/>
      </w:rPr>
      <w:t>N</w:t>
    </w:r>
    <w:r w:rsidR="008569D9">
      <w:rPr>
        <w:color w:val="000000"/>
        <w:sz w:val="22"/>
        <w:szCs w:val="22"/>
      </w:rPr>
      <w:t xml:space="preserve">J | </w:t>
    </w:r>
    <w:hyperlink r:id="rId2" w:history="1">
      <w:r w:rsidRPr="00D56E68">
        <w:rPr>
          <w:rStyle w:val="Hyperlink"/>
          <w:sz w:val="22"/>
          <w:szCs w:val="22"/>
          <w:u w:val="none"/>
        </w:rPr>
        <w:t>in/</w:t>
      </w:r>
      <w:proofErr w:type="spellStart"/>
      <w:r w:rsidRPr="00D56E68">
        <w:rPr>
          <w:rStyle w:val="Hyperlink"/>
          <w:sz w:val="22"/>
          <w:szCs w:val="22"/>
          <w:u w:val="none"/>
        </w:rPr>
        <w:t>aayush-gavande</w:t>
      </w:r>
      <w:proofErr w:type="spellEnd"/>
    </w:hyperlink>
  </w:p>
  <w:p w14:paraId="3AF0997D" w14:textId="77777777" w:rsidR="0083588E" w:rsidRDefault="008358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E58A9E5C">
      <w:start w:val="1"/>
      <w:numFmt w:val="bullet"/>
      <w:lvlText w:val="•"/>
      <w:lvlJc w:val="left"/>
      <w:pPr>
        <w:tabs>
          <w:tab w:val="num" w:pos="347"/>
        </w:tabs>
        <w:ind w:left="347" w:hanging="208"/>
      </w:pPr>
      <w:rPr>
        <w:rFonts w:ascii="Times New Roman" w:eastAsia="Times New Roman" w:hAnsi="Times New Roman" w:cs="Times New Roman"/>
        <w:b w:val="0"/>
        <w:bCs w:val="0"/>
        <w:i w:val="0"/>
        <w:iCs w:val="0"/>
        <w:sz w:val="20"/>
      </w:rPr>
    </w:lvl>
    <w:lvl w:ilvl="1" w:tplc="ACCEC7C0">
      <w:start w:val="1"/>
      <w:numFmt w:val="bullet"/>
      <w:lvlText w:val="o"/>
      <w:lvlJc w:val="left"/>
      <w:pPr>
        <w:tabs>
          <w:tab w:val="num" w:pos="1440"/>
        </w:tabs>
        <w:ind w:left="1440" w:hanging="360"/>
      </w:pPr>
      <w:rPr>
        <w:rFonts w:ascii="Courier New" w:hAnsi="Courier New"/>
      </w:rPr>
    </w:lvl>
    <w:lvl w:ilvl="2" w:tplc="8BC8DC18">
      <w:start w:val="1"/>
      <w:numFmt w:val="bullet"/>
      <w:lvlText w:val=""/>
      <w:lvlJc w:val="left"/>
      <w:pPr>
        <w:tabs>
          <w:tab w:val="num" w:pos="2160"/>
        </w:tabs>
        <w:ind w:left="2160" w:hanging="360"/>
      </w:pPr>
      <w:rPr>
        <w:rFonts w:ascii="Wingdings" w:hAnsi="Wingdings"/>
      </w:rPr>
    </w:lvl>
    <w:lvl w:ilvl="3" w:tplc="23721628">
      <w:start w:val="1"/>
      <w:numFmt w:val="bullet"/>
      <w:lvlText w:val=""/>
      <w:lvlJc w:val="left"/>
      <w:pPr>
        <w:tabs>
          <w:tab w:val="num" w:pos="2880"/>
        </w:tabs>
        <w:ind w:left="2880" w:hanging="360"/>
      </w:pPr>
      <w:rPr>
        <w:rFonts w:ascii="Symbol" w:hAnsi="Symbol"/>
      </w:rPr>
    </w:lvl>
    <w:lvl w:ilvl="4" w:tplc="63E24C9E">
      <w:start w:val="1"/>
      <w:numFmt w:val="bullet"/>
      <w:lvlText w:val="o"/>
      <w:lvlJc w:val="left"/>
      <w:pPr>
        <w:tabs>
          <w:tab w:val="num" w:pos="3600"/>
        </w:tabs>
        <w:ind w:left="3600" w:hanging="360"/>
      </w:pPr>
      <w:rPr>
        <w:rFonts w:ascii="Courier New" w:hAnsi="Courier New"/>
      </w:rPr>
    </w:lvl>
    <w:lvl w:ilvl="5" w:tplc="ACE67CB8">
      <w:start w:val="1"/>
      <w:numFmt w:val="bullet"/>
      <w:lvlText w:val=""/>
      <w:lvlJc w:val="left"/>
      <w:pPr>
        <w:tabs>
          <w:tab w:val="num" w:pos="4320"/>
        </w:tabs>
        <w:ind w:left="4320" w:hanging="360"/>
      </w:pPr>
      <w:rPr>
        <w:rFonts w:ascii="Wingdings" w:hAnsi="Wingdings"/>
      </w:rPr>
    </w:lvl>
    <w:lvl w:ilvl="6" w:tplc="16F62BFA">
      <w:start w:val="1"/>
      <w:numFmt w:val="bullet"/>
      <w:lvlText w:val=""/>
      <w:lvlJc w:val="left"/>
      <w:pPr>
        <w:tabs>
          <w:tab w:val="num" w:pos="5040"/>
        </w:tabs>
        <w:ind w:left="5040" w:hanging="360"/>
      </w:pPr>
      <w:rPr>
        <w:rFonts w:ascii="Symbol" w:hAnsi="Symbol"/>
      </w:rPr>
    </w:lvl>
    <w:lvl w:ilvl="7" w:tplc="972E5EBC">
      <w:start w:val="1"/>
      <w:numFmt w:val="bullet"/>
      <w:lvlText w:val="o"/>
      <w:lvlJc w:val="left"/>
      <w:pPr>
        <w:tabs>
          <w:tab w:val="num" w:pos="5760"/>
        </w:tabs>
        <w:ind w:left="5760" w:hanging="360"/>
      </w:pPr>
      <w:rPr>
        <w:rFonts w:ascii="Courier New" w:hAnsi="Courier New"/>
      </w:rPr>
    </w:lvl>
    <w:lvl w:ilvl="8" w:tplc="DDE895A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66D67B56">
      <w:start w:val="1"/>
      <w:numFmt w:val="bullet"/>
      <w:lvlText w:val="•"/>
      <w:lvlJc w:val="left"/>
      <w:pPr>
        <w:tabs>
          <w:tab w:val="num" w:pos="347"/>
        </w:tabs>
        <w:ind w:left="347" w:hanging="208"/>
      </w:pPr>
      <w:rPr>
        <w:rFonts w:ascii="Times New Roman" w:eastAsia="Times New Roman" w:hAnsi="Times New Roman" w:cs="Times New Roman"/>
        <w:b w:val="0"/>
        <w:bCs w:val="0"/>
        <w:i w:val="0"/>
        <w:iCs w:val="0"/>
        <w:sz w:val="20"/>
      </w:rPr>
    </w:lvl>
    <w:lvl w:ilvl="1" w:tplc="FC281888">
      <w:start w:val="1"/>
      <w:numFmt w:val="bullet"/>
      <w:lvlText w:val="o"/>
      <w:lvlJc w:val="left"/>
      <w:pPr>
        <w:tabs>
          <w:tab w:val="num" w:pos="1440"/>
        </w:tabs>
        <w:ind w:left="1440" w:hanging="360"/>
      </w:pPr>
      <w:rPr>
        <w:rFonts w:ascii="Courier New" w:hAnsi="Courier New"/>
      </w:rPr>
    </w:lvl>
    <w:lvl w:ilvl="2" w:tplc="5F965FF2">
      <w:start w:val="1"/>
      <w:numFmt w:val="bullet"/>
      <w:lvlText w:val=""/>
      <w:lvlJc w:val="left"/>
      <w:pPr>
        <w:tabs>
          <w:tab w:val="num" w:pos="2160"/>
        </w:tabs>
        <w:ind w:left="2160" w:hanging="360"/>
      </w:pPr>
      <w:rPr>
        <w:rFonts w:ascii="Wingdings" w:hAnsi="Wingdings"/>
      </w:rPr>
    </w:lvl>
    <w:lvl w:ilvl="3" w:tplc="24A8B9EC">
      <w:start w:val="1"/>
      <w:numFmt w:val="bullet"/>
      <w:lvlText w:val=""/>
      <w:lvlJc w:val="left"/>
      <w:pPr>
        <w:tabs>
          <w:tab w:val="num" w:pos="2880"/>
        </w:tabs>
        <w:ind w:left="2880" w:hanging="360"/>
      </w:pPr>
      <w:rPr>
        <w:rFonts w:ascii="Symbol" w:hAnsi="Symbol"/>
      </w:rPr>
    </w:lvl>
    <w:lvl w:ilvl="4" w:tplc="21D66780">
      <w:start w:val="1"/>
      <w:numFmt w:val="bullet"/>
      <w:lvlText w:val="o"/>
      <w:lvlJc w:val="left"/>
      <w:pPr>
        <w:tabs>
          <w:tab w:val="num" w:pos="3600"/>
        </w:tabs>
        <w:ind w:left="3600" w:hanging="360"/>
      </w:pPr>
      <w:rPr>
        <w:rFonts w:ascii="Courier New" w:hAnsi="Courier New"/>
      </w:rPr>
    </w:lvl>
    <w:lvl w:ilvl="5" w:tplc="0C8E1B02">
      <w:start w:val="1"/>
      <w:numFmt w:val="bullet"/>
      <w:lvlText w:val=""/>
      <w:lvlJc w:val="left"/>
      <w:pPr>
        <w:tabs>
          <w:tab w:val="num" w:pos="4320"/>
        </w:tabs>
        <w:ind w:left="4320" w:hanging="360"/>
      </w:pPr>
      <w:rPr>
        <w:rFonts w:ascii="Wingdings" w:hAnsi="Wingdings"/>
      </w:rPr>
    </w:lvl>
    <w:lvl w:ilvl="6" w:tplc="5F7A5868">
      <w:start w:val="1"/>
      <w:numFmt w:val="bullet"/>
      <w:lvlText w:val=""/>
      <w:lvlJc w:val="left"/>
      <w:pPr>
        <w:tabs>
          <w:tab w:val="num" w:pos="5040"/>
        </w:tabs>
        <w:ind w:left="5040" w:hanging="360"/>
      </w:pPr>
      <w:rPr>
        <w:rFonts w:ascii="Symbol" w:hAnsi="Symbol"/>
      </w:rPr>
    </w:lvl>
    <w:lvl w:ilvl="7" w:tplc="2ADA5834">
      <w:start w:val="1"/>
      <w:numFmt w:val="bullet"/>
      <w:lvlText w:val="o"/>
      <w:lvlJc w:val="left"/>
      <w:pPr>
        <w:tabs>
          <w:tab w:val="num" w:pos="5760"/>
        </w:tabs>
        <w:ind w:left="5760" w:hanging="360"/>
      </w:pPr>
      <w:rPr>
        <w:rFonts w:ascii="Courier New" w:hAnsi="Courier New"/>
      </w:rPr>
    </w:lvl>
    <w:lvl w:ilvl="8" w:tplc="23862F1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3227D9A">
      <w:start w:val="1"/>
      <w:numFmt w:val="bullet"/>
      <w:lvlText w:val="•"/>
      <w:lvlJc w:val="left"/>
      <w:pPr>
        <w:tabs>
          <w:tab w:val="num" w:pos="347"/>
        </w:tabs>
        <w:ind w:left="347" w:hanging="217"/>
      </w:pPr>
      <w:rPr>
        <w:rFonts w:ascii="Times New Roman" w:eastAsia="Times New Roman" w:hAnsi="Times New Roman" w:cs="Times New Roman"/>
        <w:b w:val="0"/>
        <w:bCs w:val="0"/>
        <w:i w:val="0"/>
        <w:iCs w:val="0"/>
        <w:sz w:val="22"/>
      </w:rPr>
    </w:lvl>
    <w:lvl w:ilvl="1" w:tplc="189457F8">
      <w:start w:val="1"/>
      <w:numFmt w:val="bullet"/>
      <w:lvlText w:val="o"/>
      <w:lvlJc w:val="left"/>
      <w:pPr>
        <w:tabs>
          <w:tab w:val="num" w:pos="1440"/>
        </w:tabs>
        <w:ind w:left="1440" w:hanging="360"/>
      </w:pPr>
      <w:rPr>
        <w:rFonts w:ascii="Courier New" w:hAnsi="Courier New"/>
      </w:rPr>
    </w:lvl>
    <w:lvl w:ilvl="2" w:tplc="32DEC3B2">
      <w:start w:val="1"/>
      <w:numFmt w:val="bullet"/>
      <w:lvlText w:val=""/>
      <w:lvlJc w:val="left"/>
      <w:pPr>
        <w:tabs>
          <w:tab w:val="num" w:pos="2160"/>
        </w:tabs>
        <w:ind w:left="2160" w:hanging="360"/>
      </w:pPr>
      <w:rPr>
        <w:rFonts w:ascii="Wingdings" w:hAnsi="Wingdings"/>
      </w:rPr>
    </w:lvl>
    <w:lvl w:ilvl="3" w:tplc="3E06E31C">
      <w:start w:val="1"/>
      <w:numFmt w:val="bullet"/>
      <w:lvlText w:val=""/>
      <w:lvlJc w:val="left"/>
      <w:pPr>
        <w:tabs>
          <w:tab w:val="num" w:pos="2880"/>
        </w:tabs>
        <w:ind w:left="2880" w:hanging="360"/>
      </w:pPr>
      <w:rPr>
        <w:rFonts w:ascii="Symbol" w:hAnsi="Symbol"/>
      </w:rPr>
    </w:lvl>
    <w:lvl w:ilvl="4" w:tplc="67CEC1B4">
      <w:start w:val="1"/>
      <w:numFmt w:val="bullet"/>
      <w:lvlText w:val="o"/>
      <w:lvlJc w:val="left"/>
      <w:pPr>
        <w:tabs>
          <w:tab w:val="num" w:pos="3600"/>
        </w:tabs>
        <w:ind w:left="3600" w:hanging="360"/>
      </w:pPr>
      <w:rPr>
        <w:rFonts w:ascii="Courier New" w:hAnsi="Courier New"/>
      </w:rPr>
    </w:lvl>
    <w:lvl w:ilvl="5" w:tplc="B7164C98">
      <w:start w:val="1"/>
      <w:numFmt w:val="bullet"/>
      <w:lvlText w:val=""/>
      <w:lvlJc w:val="left"/>
      <w:pPr>
        <w:tabs>
          <w:tab w:val="num" w:pos="4320"/>
        </w:tabs>
        <w:ind w:left="4320" w:hanging="360"/>
      </w:pPr>
      <w:rPr>
        <w:rFonts w:ascii="Wingdings" w:hAnsi="Wingdings"/>
      </w:rPr>
    </w:lvl>
    <w:lvl w:ilvl="6" w:tplc="F6DAC7E0">
      <w:start w:val="1"/>
      <w:numFmt w:val="bullet"/>
      <w:lvlText w:val=""/>
      <w:lvlJc w:val="left"/>
      <w:pPr>
        <w:tabs>
          <w:tab w:val="num" w:pos="5040"/>
        </w:tabs>
        <w:ind w:left="5040" w:hanging="360"/>
      </w:pPr>
      <w:rPr>
        <w:rFonts w:ascii="Symbol" w:hAnsi="Symbol"/>
      </w:rPr>
    </w:lvl>
    <w:lvl w:ilvl="7" w:tplc="89586B6E">
      <w:start w:val="1"/>
      <w:numFmt w:val="bullet"/>
      <w:lvlText w:val="o"/>
      <w:lvlJc w:val="left"/>
      <w:pPr>
        <w:tabs>
          <w:tab w:val="num" w:pos="5760"/>
        </w:tabs>
        <w:ind w:left="5760" w:hanging="360"/>
      </w:pPr>
      <w:rPr>
        <w:rFonts w:ascii="Courier New" w:hAnsi="Courier New"/>
      </w:rPr>
    </w:lvl>
    <w:lvl w:ilvl="8" w:tplc="FC2CC00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846CCCA6">
      <w:start w:val="1"/>
      <w:numFmt w:val="bullet"/>
      <w:lvlText w:val="•"/>
      <w:lvlJc w:val="left"/>
      <w:pPr>
        <w:tabs>
          <w:tab w:val="num" w:pos="347"/>
        </w:tabs>
        <w:ind w:left="347" w:hanging="217"/>
      </w:pPr>
      <w:rPr>
        <w:rFonts w:ascii="Times New Roman" w:eastAsia="Times New Roman" w:hAnsi="Times New Roman" w:cs="Times New Roman"/>
        <w:b w:val="0"/>
        <w:bCs w:val="0"/>
        <w:i w:val="0"/>
        <w:iCs w:val="0"/>
        <w:sz w:val="22"/>
      </w:rPr>
    </w:lvl>
    <w:lvl w:ilvl="1" w:tplc="8C6A6962">
      <w:start w:val="1"/>
      <w:numFmt w:val="bullet"/>
      <w:lvlText w:val="o"/>
      <w:lvlJc w:val="left"/>
      <w:pPr>
        <w:tabs>
          <w:tab w:val="num" w:pos="1440"/>
        </w:tabs>
        <w:ind w:left="1440" w:hanging="360"/>
      </w:pPr>
      <w:rPr>
        <w:rFonts w:ascii="Courier New" w:hAnsi="Courier New"/>
      </w:rPr>
    </w:lvl>
    <w:lvl w:ilvl="2" w:tplc="346EC3DE">
      <w:start w:val="1"/>
      <w:numFmt w:val="bullet"/>
      <w:lvlText w:val=""/>
      <w:lvlJc w:val="left"/>
      <w:pPr>
        <w:tabs>
          <w:tab w:val="num" w:pos="2160"/>
        </w:tabs>
        <w:ind w:left="2160" w:hanging="360"/>
      </w:pPr>
      <w:rPr>
        <w:rFonts w:ascii="Wingdings" w:hAnsi="Wingdings"/>
      </w:rPr>
    </w:lvl>
    <w:lvl w:ilvl="3" w:tplc="C7FE099E">
      <w:start w:val="1"/>
      <w:numFmt w:val="bullet"/>
      <w:lvlText w:val=""/>
      <w:lvlJc w:val="left"/>
      <w:pPr>
        <w:tabs>
          <w:tab w:val="num" w:pos="2880"/>
        </w:tabs>
        <w:ind w:left="2880" w:hanging="360"/>
      </w:pPr>
      <w:rPr>
        <w:rFonts w:ascii="Symbol" w:hAnsi="Symbol"/>
      </w:rPr>
    </w:lvl>
    <w:lvl w:ilvl="4" w:tplc="394A1A3E">
      <w:start w:val="1"/>
      <w:numFmt w:val="bullet"/>
      <w:lvlText w:val="o"/>
      <w:lvlJc w:val="left"/>
      <w:pPr>
        <w:tabs>
          <w:tab w:val="num" w:pos="3600"/>
        </w:tabs>
        <w:ind w:left="3600" w:hanging="360"/>
      </w:pPr>
      <w:rPr>
        <w:rFonts w:ascii="Courier New" w:hAnsi="Courier New"/>
      </w:rPr>
    </w:lvl>
    <w:lvl w:ilvl="5" w:tplc="37EA65AE">
      <w:start w:val="1"/>
      <w:numFmt w:val="bullet"/>
      <w:lvlText w:val=""/>
      <w:lvlJc w:val="left"/>
      <w:pPr>
        <w:tabs>
          <w:tab w:val="num" w:pos="4320"/>
        </w:tabs>
        <w:ind w:left="4320" w:hanging="360"/>
      </w:pPr>
      <w:rPr>
        <w:rFonts w:ascii="Wingdings" w:hAnsi="Wingdings"/>
      </w:rPr>
    </w:lvl>
    <w:lvl w:ilvl="6" w:tplc="30CC4FA6">
      <w:start w:val="1"/>
      <w:numFmt w:val="bullet"/>
      <w:lvlText w:val=""/>
      <w:lvlJc w:val="left"/>
      <w:pPr>
        <w:tabs>
          <w:tab w:val="num" w:pos="5040"/>
        </w:tabs>
        <w:ind w:left="5040" w:hanging="360"/>
      </w:pPr>
      <w:rPr>
        <w:rFonts w:ascii="Symbol" w:hAnsi="Symbol"/>
      </w:rPr>
    </w:lvl>
    <w:lvl w:ilvl="7" w:tplc="EF5097DA">
      <w:start w:val="1"/>
      <w:numFmt w:val="bullet"/>
      <w:lvlText w:val="o"/>
      <w:lvlJc w:val="left"/>
      <w:pPr>
        <w:tabs>
          <w:tab w:val="num" w:pos="5760"/>
        </w:tabs>
        <w:ind w:left="5760" w:hanging="360"/>
      </w:pPr>
      <w:rPr>
        <w:rFonts w:ascii="Courier New" w:hAnsi="Courier New"/>
      </w:rPr>
    </w:lvl>
    <w:lvl w:ilvl="8" w:tplc="0D549CF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7B1E9494">
      <w:start w:val="1"/>
      <w:numFmt w:val="bullet"/>
      <w:lvlText w:val="•"/>
      <w:lvlJc w:val="left"/>
      <w:pPr>
        <w:tabs>
          <w:tab w:val="num" w:pos="347"/>
        </w:tabs>
        <w:ind w:left="347" w:hanging="217"/>
      </w:pPr>
      <w:rPr>
        <w:rFonts w:ascii="Times New Roman" w:eastAsia="Times New Roman" w:hAnsi="Times New Roman" w:cs="Times New Roman"/>
        <w:b w:val="0"/>
        <w:bCs w:val="0"/>
        <w:i w:val="0"/>
        <w:iCs w:val="0"/>
        <w:sz w:val="22"/>
      </w:rPr>
    </w:lvl>
    <w:lvl w:ilvl="1" w:tplc="5748EC5E">
      <w:start w:val="1"/>
      <w:numFmt w:val="bullet"/>
      <w:lvlText w:val="o"/>
      <w:lvlJc w:val="left"/>
      <w:pPr>
        <w:tabs>
          <w:tab w:val="num" w:pos="1440"/>
        </w:tabs>
        <w:ind w:left="1440" w:hanging="360"/>
      </w:pPr>
      <w:rPr>
        <w:rFonts w:ascii="Courier New" w:hAnsi="Courier New"/>
      </w:rPr>
    </w:lvl>
    <w:lvl w:ilvl="2" w:tplc="5C744BFE">
      <w:start w:val="1"/>
      <w:numFmt w:val="bullet"/>
      <w:lvlText w:val=""/>
      <w:lvlJc w:val="left"/>
      <w:pPr>
        <w:tabs>
          <w:tab w:val="num" w:pos="2160"/>
        </w:tabs>
        <w:ind w:left="2160" w:hanging="360"/>
      </w:pPr>
      <w:rPr>
        <w:rFonts w:ascii="Wingdings" w:hAnsi="Wingdings"/>
      </w:rPr>
    </w:lvl>
    <w:lvl w:ilvl="3" w:tplc="9FFAE0F2">
      <w:start w:val="1"/>
      <w:numFmt w:val="bullet"/>
      <w:lvlText w:val=""/>
      <w:lvlJc w:val="left"/>
      <w:pPr>
        <w:tabs>
          <w:tab w:val="num" w:pos="2880"/>
        </w:tabs>
        <w:ind w:left="2880" w:hanging="360"/>
      </w:pPr>
      <w:rPr>
        <w:rFonts w:ascii="Symbol" w:hAnsi="Symbol"/>
      </w:rPr>
    </w:lvl>
    <w:lvl w:ilvl="4" w:tplc="5AFE1DC0">
      <w:start w:val="1"/>
      <w:numFmt w:val="bullet"/>
      <w:lvlText w:val="o"/>
      <w:lvlJc w:val="left"/>
      <w:pPr>
        <w:tabs>
          <w:tab w:val="num" w:pos="3600"/>
        </w:tabs>
        <w:ind w:left="3600" w:hanging="360"/>
      </w:pPr>
      <w:rPr>
        <w:rFonts w:ascii="Courier New" w:hAnsi="Courier New"/>
      </w:rPr>
    </w:lvl>
    <w:lvl w:ilvl="5" w:tplc="B9D0D0F4">
      <w:start w:val="1"/>
      <w:numFmt w:val="bullet"/>
      <w:lvlText w:val=""/>
      <w:lvlJc w:val="left"/>
      <w:pPr>
        <w:tabs>
          <w:tab w:val="num" w:pos="4320"/>
        </w:tabs>
        <w:ind w:left="4320" w:hanging="360"/>
      </w:pPr>
      <w:rPr>
        <w:rFonts w:ascii="Wingdings" w:hAnsi="Wingdings"/>
      </w:rPr>
    </w:lvl>
    <w:lvl w:ilvl="6" w:tplc="9C1E92F2">
      <w:start w:val="1"/>
      <w:numFmt w:val="bullet"/>
      <w:lvlText w:val=""/>
      <w:lvlJc w:val="left"/>
      <w:pPr>
        <w:tabs>
          <w:tab w:val="num" w:pos="5040"/>
        </w:tabs>
        <w:ind w:left="5040" w:hanging="360"/>
      </w:pPr>
      <w:rPr>
        <w:rFonts w:ascii="Symbol" w:hAnsi="Symbol"/>
      </w:rPr>
    </w:lvl>
    <w:lvl w:ilvl="7" w:tplc="F91092B0">
      <w:start w:val="1"/>
      <w:numFmt w:val="bullet"/>
      <w:lvlText w:val="o"/>
      <w:lvlJc w:val="left"/>
      <w:pPr>
        <w:tabs>
          <w:tab w:val="num" w:pos="5760"/>
        </w:tabs>
        <w:ind w:left="5760" w:hanging="360"/>
      </w:pPr>
      <w:rPr>
        <w:rFonts w:ascii="Courier New" w:hAnsi="Courier New"/>
      </w:rPr>
    </w:lvl>
    <w:lvl w:ilvl="8" w:tplc="0FCA08A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0D6A0B90">
      <w:start w:val="1"/>
      <w:numFmt w:val="bullet"/>
      <w:lvlText w:val="•"/>
      <w:lvlJc w:val="left"/>
      <w:pPr>
        <w:tabs>
          <w:tab w:val="num" w:pos="340"/>
        </w:tabs>
        <w:ind w:left="340" w:hanging="210"/>
      </w:pPr>
      <w:rPr>
        <w:rFonts w:ascii="Times New Roman" w:eastAsia="Times New Roman" w:hAnsi="Times New Roman" w:cs="Times New Roman"/>
        <w:b w:val="0"/>
        <w:bCs w:val="0"/>
        <w:i w:val="0"/>
        <w:iCs w:val="0"/>
        <w:sz w:val="22"/>
      </w:rPr>
    </w:lvl>
    <w:lvl w:ilvl="1" w:tplc="15524EB0">
      <w:start w:val="1"/>
      <w:numFmt w:val="bullet"/>
      <w:lvlText w:val="o"/>
      <w:lvlJc w:val="left"/>
      <w:pPr>
        <w:tabs>
          <w:tab w:val="num" w:pos="1440"/>
        </w:tabs>
        <w:ind w:left="1440" w:hanging="360"/>
      </w:pPr>
      <w:rPr>
        <w:rFonts w:ascii="Courier New" w:hAnsi="Courier New"/>
      </w:rPr>
    </w:lvl>
    <w:lvl w:ilvl="2" w:tplc="3D8469D4">
      <w:start w:val="1"/>
      <w:numFmt w:val="bullet"/>
      <w:lvlText w:val=""/>
      <w:lvlJc w:val="left"/>
      <w:pPr>
        <w:tabs>
          <w:tab w:val="num" w:pos="2160"/>
        </w:tabs>
        <w:ind w:left="2160" w:hanging="360"/>
      </w:pPr>
      <w:rPr>
        <w:rFonts w:ascii="Wingdings" w:hAnsi="Wingdings"/>
      </w:rPr>
    </w:lvl>
    <w:lvl w:ilvl="3" w:tplc="563E069C">
      <w:start w:val="1"/>
      <w:numFmt w:val="bullet"/>
      <w:lvlText w:val=""/>
      <w:lvlJc w:val="left"/>
      <w:pPr>
        <w:tabs>
          <w:tab w:val="num" w:pos="2880"/>
        </w:tabs>
        <w:ind w:left="2880" w:hanging="360"/>
      </w:pPr>
      <w:rPr>
        <w:rFonts w:ascii="Symbol" w:hAnsi="Symbol"/>
      </w:rPr>
    </w:lvl>
    <w:lvl w:ilvl="4" w:tplc="C8726D0E">
      <w:start w:val="1"/>
      <w:numFmt w:val="bullet"/>
      <w:lvlText w:val="o"/>
      <w:lvlJc w:val="left"/>
      <w:pPr>
        <w:tabs>
          <w:tab w:val="num" w:pos="3600"/>
        </w:tabs>
        <w:ind w:left="3600" w:hanging="360"/>
      </w:pPr>
      <w:rPr>
        <w:rFonts w:ascii="Courier New" w:hAnsi="Courier New"/>
      </w:rPr>
    </w:lvl>
    <w:lvl w:ilvl="5" w:tplc="414091DC">
      <w:start w:val="1"/>
      <w:numFmt w:val="bullet"/>
      <w:lvlText w:val=""/>
      <w:lvlJc w:val="left"/>
      <w:pPr>
        <w:tabs>
          <w:tab w:val="num" w:pos="4320"/>
        </w:tabs>
        <w:ind w:left="4320" w:hanging="360"/>
      </w:pPr>
      <w:rPr>
        <w:rFonts w:ascii="Wingdings" w:hAnsi="Wingdings"/>
      </w:rPr>
    </w:lvl>
    <w:lvl w:ilvl="6" w:tplc="3B1ADE68">
      <w:start w:val="1"/>
      <w:numFmt w:val="bullet"/>
      <w:lvlText w:val=""/>
      <w:lvlJc w:val="left"/>
      <w:pPr>
        <w:tabs>
          <w:tab w:val="num" w:pos="5040"/>
        </w:tabs>
        <w:ind w:left="5040" w:hanging="360"/>
      </w:pPr>
      <w:rPr>
        <w:rFonts w:ascii="Symbol" w:hAnsi="Symbol"/>
      </w:rPr>
    </w:lvl>
    <w:lvl w:ilvl="7" w:tplc="C344C016">
      <w:start w:val="1"/>
      <w:numFmt w:val="bullet"/>
      <w:lvlText w:val="o"/>
      <w:lvlJc w:val="left"/>
      <w:pPr>
        <w:tabs>
          <w:tab w:val="num" w:pos="5760"/>
        </w:tabs>
        <w:ind w:left="5760" w:hanging="360"/>
      </w:pPr>
      <w:rPr>
        <w:rFonts w:ascii="Courier New" w:hAnsi="Courier New"/>
      </w:rPr>
    </w:lvl>
    <w:lvl w:ilvl="8" w:tplc="AAB8DC5C">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E3F82376">
      <w:start w:val="1"/>
      <w:numFmt w:val="bullet"/>
      <w:lvlText w:val="•"/>
      <w:lvlJc w:val="left"/>
      <w:pPr>
        <w:tabs>
          <w:tab w:val="num" w:pos="225"/>
        </w:tabs>
        <w:ind w:left="225" w:hanging="217"/>
      </w:pPr>
      <w:rPr>
        <w:rFonts w:ascii="Times New Roman" w:eastAsia="Times New Roman" w:hAnsi="Times New Roman" w:cs="Times New Roman"/>
        <w:b w:val="0"/>
        <w:bCs w:val="0"/>
        <w:i w:val="0"/>
        <w:iCs w:val="0"/>
        <w:sz w:val="22"/>
      </w:rPr>
    </w:lvl>
    <w:lvl w:ilvl="1" w:tplc="C0A8792A">
      <w:start w:val="1"/>
      <w:numFmt w:val="bullet"/>
      <w:lvlText w:val="o"/>
      <w:lvlJc w:val="left"/>
      <w:pPr>
        <w:tabs>
          <w:tab w:val="num" w:pos="1440"/>
        </w:tabs>
        <w:ind w:left="1440" w:hanging="360"/>
      </w:pPr>
      <w:rPr>
        <w:rFonts w:ascii="Courier New" w:hAnsi="Courier New"/>
      </w:rPr>
    </w:lvl>
    <w:lvl w:ilvl="2" w:tplc="E2068EEA">
      <w:start w:val="1"/>
      <w:numFmt w:val="bullet"/>
      <w:lvlText w:val=""/>
      <w:lvlJc w:val="left"/>
      <w:pPr>
        <w:tabs>
          <w:tab w:val="num" w:pos="2160"/>
        </w:tabs>
        <w:ind w:left="2160" w:hanging="360"/>
      </w:pPr>
      <w:rPr>
        <w:rFonts w:ascii="Wingdings" w:hAnsi="Wingdings"/>
      </w:rPr>
    </w:lvl>
    <w:lvl w:ilvl="3" w:tplc="4A9E1A76">
      <w:start w:val="1"/>
      <w:numFmt w:val="bullet"/>
      <w:lvlText w:val=""/>
      <w:lvlJc w:val="left"/>
      <w:pPr>
        <w:tabs>
          <w:tab w:val="num" w:pos="2880"/>
        </w:tabs>
        <w:ind w:left="2880" w:hanging="360"/>
      </w:pPr>
      <w:rPr>
        <w:rFonts w:ascii="Symbol" w:hAnsi="Symbol"/>
      </w:rPr>
    </w:lvl>
    <w:lvl w:ilvl="4" w:tplc="9DF2CB48">
      <w:start w:val="1"/>
      <w:numFmt w:val="bullet"/>
      <w:lvlText w:val="o"/>
      <w:lvlJc w:val="left"/>
      <w:pPr>
        <w:tabs>
          <w:tab w:val="num" w:pos="3600"/>
        </w:tabs>
        <w:ind w:left="3600" w:hanging="360"/>
      </w:pPr>
      <w:rPr>
        <w:rFonts w:ascii="Courier New" w:hAnsi="Courier New"/>
      </w:rPr>
    </w:lvl>
    <w:lvl w:ilvl="5" w:tplc="37AE5D08">
      <w:start w:val="1"/>
      <w:numFmt w:val="bullet"/>
      <w:lvlText w:val=""/>
      <w:lvlJc w:val="left"/>
      <w:pPr>
        <w:tabs>
          <w:tab w:val="num" w:pos="4320"/>
        </w:tabs>
        <w:ind w:left="4320" w:hanging="360"/>
      </w:pPr>
      <w:rPr>
        <w:rFonts w:ascii="Wingdings" w:hAnsi="Wingdings"/>
      </w:rPr>
    </w:lvl>
    <w:lvl w:ilvl="6" w:tplc="5D588C2E">
      <w:start w:val="1"/>
      <w:numFmt w:val="bullet"/>
      <w:lvlText w:val=""/>
      <w:lvlJc w:val="left"/>
      <w:pPr>
        <w:tabs>
          <w:tab w:val="num" w:pos="5040"/>
        </w:tabs>
        <w:ind w:left="5040" w:hanging="360"/>
      </w:pPr>
      <w:rPr>
        <w:rFonts w:ascii="Symbol" w:hAnsi="Symbol"/>
      </w:rPr>
    </w:lvl>
    <w:lvl w:ilvl="7" w:tplc="50BEE984">
      <w:start w:val="1"/>
      <w:numFmt w:val="bullet"/>
      <w:lvlText w:val="o"/>
      <w:lvlJc w:val="left"/>
      <w:pPr>
        <w:tabs>
          <w:tab w:val="num" w:pos="5760"/>
        </w:tabs>
        <w:ind w:left="5760" w:hanging="360"/>
      </w:pPr>
      <w:rPr>
        <w:rFonts w:ascii="Courier New" w:hAnsi="Courier New"/>
      </w:rPr>
    </w:lvl>
    <w:lvl w:ilvl="8" w:tplc="01322D9C">
      <w:start w:val="1"/>
      <w:numFmt w:val="bullet"/>
      <w:lvlText w:val=""/>
      <w:lvlJc w:val="left"/>
      <w:pPr>
        <w:tabs>
          <w:tab w:val="num" w:pos="6480"/>
        </w:tabs>
        <w:ind w:left="6480" w:hanging="360"/>
      </w:pPr>
      <w:rPr>
        <w:rFonts w:ascii="Wingdings" w:hAnsi="Wingdings"/>
      </w:rPr>
    </w:lvl>
  </w:abstractNum>
  <w:abstractNum w:abstractNumId="7" w15:restartNumberingAfterBreak="0">
    <w:nsid w:val="0CC34350"/>
    <w:multiLevelType w:val="hybridMultilevel"/>
    <w:tmpl w:val="0C80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92A36"/>
    <w:multiLevelType w:val="hybridMultilevel"/>
    <w:tmpl w:val="43EE6E70"/>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num w:numId="1" w16cid:durableId="417559646">
    <w:abstractNumId w:val="0"/>
  </w:num>
  <w:num w:numId="2" w16cid:durableId="1195272306">
    <w:abstractNumId w:val="1"/>
  </w:num>
  <w:num w:numId="3" w16cid:durableId="1902596523">
    <w:abstractNumId w:val="2"/>
  </w:num>
  <w:num w:numId="4" w16cid:durableId="673724759">
    <w:abstractNumId w:val="3"/>
  </w:num>
  <w:num w:numId="5" w16cid:durableId="1576352109">
    <w:abstractNumId w:val="4"/>
  </w:num>
  <w:num w:numId="6" w16cid:durableId="1906912748">
    <w:abstractNumId w:val="5"/>
  </w:num>
  <w:num w:numId="7" w16cid:durableId="1956327045">
    <w:abstractNumId w:val="6"/>
  </w:num>
  <w:num w:numId="8" w16cid:durableId="1934312922">
    <w:abstractNumId w:val="7"/>
  </w:num>
  <w:num w:numId="9" w16cid:durableId="12963321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0C"/>
    <w:rsid w:val="000054A6"/>
    <w:rsid w:val="00006150"/>
    <w:rsid w:val="0001617F"/>
    <w:rsid w:val="0001681F"/>
    <w:rsid w:val="00025316"/>
    <w:rsid w:val="0002537D"/>
    <w:rsid w:val="00042A4C"/>
    <w:rsid w:val="00042B05"/>
    <w:rsid w:val="0004684E"/>
    <w:rsid w:val="00050508"/>
    <w:rsid w:val="00050FDF"/>
    <w:rsid w:val="0005682C"/>
    <w:rsid w:val="00056F55"/>
    <w:rsid w:val="000637C4"/>
    <w:rsid w:val="000820A9"/>
    <w:rsid w:val="00083845"/>
    <w:rsid w:val="00092967"/>
    <w:rsid w:val="00096944"/>
    <w:rsid w:val="00097831"/>
    <w:rsid w:val="000A0B35"/>
    <w:rsid w:val="000A4B48"/>
    <w:rsid w:val="000B0511"/>
    <w:rsid w:val="000B2049"/>
    <w:rsid w:val="000B6DEE"/>
    <w:rsid w:val="000C7F8B"/>
    <w:rsid w:val="000D683D"/>
    <w:rsid w:val="000E04D7"/>
    <w:rsid w:val="000E7D7E"/>
    <w:rsid w:val="000F6AD4"/>
    <w:rsid w:val="000F7324"/>
    <w:rsid w:val="000F7DD7"/>
    <w:rsid w:val="001002EB"/>
    <w:rsid w:val="00102234"/>
    <w:rsid w:val="00112223"/>
    <w:rsid w:val="00115BA0"/>
    <w:rsid w:val="0011777A"/>
    <w:rsid w:val="001224A6"/>
    <w:rsid w:val="00122743"/>
    <w:rsid w:val="00130F9E"/>
    <w:rsid w:val="00131D83"/>
    <w:rsid w:val="001347F7"/>
    <w:rsid w:val="00143B7E"/>
    <w:rsid w:val="00145E8E"/>
    <w:rsid w:val="00154131"/>
    <w:rsid w:val="001603EF"/>
    <w:rsid w:val="001609B1"/>
    <w:rsid w:val="00162748"/>
    <w:rsid w:val="001801EF"/>
    <w:rsid w:val="00180308"/>
    <w:rsid w:val="00181E8C"/>
    <w:rsid w:val="00183C60"/>
    <w:rsid w:val="0018441A"/>
    <w:rsid w:val="00191528"/>
    <w:rsid w:val="00193B5D"/>
    <w:rsid w:val="001A66D1"/>
    <w:rsid w:val="001B5E0C"/>
    <w:rsid w:val="001C3BEF"/>
    <w:rsid w:val="001C7107"/>
    <w:rsid w:val="001D5920"/>
    <w:rsid w:val="001E000F"/>
    <w:rsid w:val="001E3039"/>
    <w:rsid w:val="001F26FD"/>
    <w:rsid w:val="001F5295"/>
    <w:rsid w:val="002014B5"/>
    <w:rsid w:val="00206716"/>
    <w:rsid w:val="00213148"/>
    <w:rsid w:val="0022290B"/>
    <w:rsid w:val="002358BA"/>
    <w:rsid w:val="002400A8"/>
    <w:rsid w:val="0024743C"/>
    <w:rsid w:val="0025164B"/>
    <w:rsid w:val="00261F6E"/>
    <w:rsid w:val="00265FD1"/>
    <w:rsid w:val="0026632C"/>
    <w:rsid w:val="0026681D"/>
    <w:rsid w:val="0027382E"/>
    <w:rsid w:val="002932C1"/>
    <w:rsid w:val="002941DD"/>
    <w:rsid w:val="002B220B"/>
    <w:rsid w:val="002D3C3C"/>
    <w:rsid w:val="002E1906"/>
    <w:rsid w:val="002E6C9A"/>
    <w:rsid w:val="00301B29"/>
    <w:rsid w:val="00304D57"/>
    <w:rsid w:val="003051F8"/>
    <w:rsid w:val="0030596B"/>
    <w:rsid w:val="003239EA"/>
    <w:rsid w:val="0032564D"/>
    <w:rsid w:val="003445B9"/>
    <w:rsid w:val="00351944"/>
    <w:rsid w:val="00352BEA"/>
    <w:rsid w:val="00354F93"/>
    <w:rsid w:val="00360984"/>
    <w:rsid w:val="00370F89"/>
    <w:rsid w:val="00371131"/>
    <w:rsid w:val="0037299C"/>
    <w:rsid w:val="0037388A"/>
    <w:rsid w:val="00373EF7"/>
    <w:rsid w:val="00374E6E"/>
    <w:rsid w:val="00374FBD"/>
    <w:rsid w:val="003848F4"/>
    <w:rsid w:val="003901AE"/>
    <w:rsid w:val="00395567"/>
    <w:rsid w:val="003A069A"/>
    <w:rsid w:val="003B2FE4"/>
    <w:rsid w:val="003B3FDC"/>
    <w:rsid w:val="003B51E7"/>
    <w:rsid w:val="003C5111"/>
    <w:rsid w:val="003C52EA"/>
    <w:rsid w:val="003E5064"/>
    <w:rsid w:val="003F491E"/>
    <w:rsid w:val="003F7FDB"/>
    <w:rsid w:val="00401239"/>
    <w:rsid w:val="004125DE"/>
    <w:rsid w:val="004141BE"/>
    <w:rsid w:val="00415012"/>
    <w:rsid w:val="00417631"/>
    <w:rsid w:val="0042419C"/>
    <w:rsid w:val="00424CDD"/>
    <w:rsid w:val="00426715"/>
    <w:rsid w:val="00430653"/>
    <w:rsid w:val="00434A54"/>
    <w:rsid w:val="00434EFE"/>
    <w:rsid w:val="00437A6C"/>
    <w:rsid w:val="00442B2C"/>
    <w:rsid w:val="00452DE4"/>
    <w:rsid w:val="00455A05"/>
    <w:rsid w:val="00472B96"/>
    <w:rsid w:val="00483DD2"/>
    <w:rsid w:val="00490908"/>
    <w:rsid w:val="004943C7"/>
    <w:rsid w:val="004A7FDD"/>
    <w:rsid w:val="004B05A4"/>
    <w:rsid w:val="004B10BE"/>
    <w:rsid w:val="004B4255"/>
    <w:rsid w:val="004D0756"/>
    <w:rsid w:val="004E4381"/>
    <w:rsid w:val="004E52BE"/>
    <w:rsid w:val="004F4A67"/>
    <w:rsid w:val="004F7E38"/>
    <w:rsid w:val="004F7EF8"/>
    <w:rsid w:val="00520D1D"/>
    <w:rsid w:val="005231F8"/>
    <w:rsid w:val="00524717"/>
    <w:rsid w:val="00531FE5"/>
    <w:rsid w:val="00537021"/>
    <w:rsid w:val="00540346"/>
    <w:rsid w:val="00544D8C"/>
    <w:rsid w:val="00553F23"/>
    <w:rsid w:val="0055781A"/>
    <w:rsid w:val="005623AD"/>
    <w:rsid w:val="00573E0A"/>
    <w:rsid w:val="00584312"/>
    <w:rsid w:val="00587BF0"/>
    <w:rsid w:val="005A0211"/>
    <w:rsid w:val="005A3A53"/>
    <w:rsid w:val="005A45AC"/>
    <w:rsid w:val="005B1D1D"/>
    <w:rsid w:val="005D63D0"/>
    <w:rsid w:val="005E3F3B"/>
    <w:rsid w:val="005E6544"/>
    <w:rsid w:val="005F2F4D"/>
    <w:rsid w:val="00604412"/>
    <w:rsid w:val="00611E9F"/>
    <w:rsid w:val="00615407"/>
    <w:rsid w:val="00626C67"/>
    <w:rsid w:val="00627FBC"/>
    <w:rsid w:val="00641E49"/>
    <w:rsid w:val="006421B9"/>
    <w:rsid w:val="00650A25"/>
    <w:rsid w:val="00653AB8"/>
    <w:rsid w:val="00655381"/>
    <w:rsid w:val="00667FDC"/>
    <w:rsid w:val="00681E14"/>
    <w:rsid w:val="006932BC"/>
    <w:rsid w:val="00697EDB"/>
    <w:rsid w:val="006A0EB9"/>
    <w:rsid w:val="006A1E80"/>
    <w:rsid w:val="006A3617"/>
    <w:rsid w:val="006A5D01"/>
    <w:rsid w:val="006B78B1"/>
    <w:rsid w:val="006C07D3"/>
    <w:rsid w:val="006C152B"/>
    <w:rsid w:val="006C28E4"/>
    <w:rsid w:val="006D036B"/>
    <w:rsid w:val="006E3832"/>
    <w:rsid w:val="006F1FED"/>
    <w:rsid w:val="00710B36"/>
    <w:rsid w:val="00710BCF"/>
    <w:rsid w:val="007124E4"/>
    <w:rsid w:val="00715492"/>
    <w:rsid w:val="00731F74"/>
    <w:rsid w:val="007357CE"/>
    <w:rsid w:val="00743F8E"/>
    <w:rsid w:val="00745433"/>
    <w:rsid w:val="007604FB"/>
    <w:rsid w:val="007676AD"/>
    <w:rsid w:val="00770C71"/>
    <w:rsid w:val="007766F5"/>
    <w:rsid w:val="00781FCF"/>
    <w:rsid w:val="0079409B"/>
    <w:rsid w:val="007A5563"/>
    <w:rsid w:val="007A71BA"/>
    <w:rsid w:val="007D0863"/>
    <w:rsid w:val="007D237C"/>
    <w:rsid w:val="007D26B2"/>
    <w:rsid w:val="007D3F4A"/>
    <w:rsid w:val="007D60C3"/>
    <w:rsid w:val="007E516C"/>
    <w:rsid w:val="00800644"/>
    <w:rsid w:val="0080660A"/>
    <w:rsid w:val="00811FC9"/>
    <w:rsid w:val="008170C0"/>
    <w:rsid w:val="0082113B"/>
    <w:rsid w:val="00824888"/>
    <w:rsid w:val="0083588E"/>
    <w:rsid w:val="008358C7"/>
    <w:rsid w:val="00851B50"/>
    <w:rsid w:val="008569D9"/>
    <w:rsid w:val="00867687"/>
    <w:rsid w:val="00875634"/>
    <w:rsid w:val="00876F76"/>
    <w:rsid w:val="00880442"/>
    <w:rsid w:val="0088105A"/>
    <w:rsid w:val="0088590D"/>
    <w:rsid w:val="008909DE"/>
    <w:rsid w:val="00896A2C"/>
    <w:rsid w:val="008A5551"/>
    <w:rsid w:val="008A59BA"/>
    <w:rsid w:val="008A6556"/>
    <w:rsid w:val="008A7220"/>
    <w:rsid w:val="008B2003"/>
    <w:rsid w:val="008B2F68"/>
    <w:rsid w:val="008B3226"/>
    <w:rsid w:val="008B68A8"/>
    <w:rsid w:val="008B79DC"/>
    <w:rsid w:val="008C11ED"/>
    <w:rsid w:val="008C3387"/>
    <w:rsid w:val="008D0470"/>
    <w:rsid w:val="008F0921"/>
    <w:rsid w:val="008F5C72"/>
    <w:rsid w:val="008F7B03"/>
    <w:rsid w:val="008F7D44"/>
    <w:rsid w:val="0090101B"/>
    <w:rsid w:val="00905AFC"/>
    <w:rsid w:val="00906F9D"/>
    <w:rsid w:val="00910FBA"/>
    <w:rsid w:val="00912EC0"/>
    <w:rsid w:val="00915CC4"/>
    <w:rsid w:val="00921C47"/>
    <w:rsid w:val="009235F0"/>
    <w:rsid w:val="00932F6B"/>
    <w:rsid w:val="0093665A"/>
    <w:rsid w:val="00946EF0"/>
    <w:rsid w:val="00954879"/>
    <w:rsid w:val="00954BCC"/>
    <w:rsid w:val="00966551"/>
    <w:rsid w:val="00973E67"/>
    <w:rsid w:val="00974845"/>
    <w:rsid w:val="00976A69"/>
    <w:rsid w:val="00983931"/>
    <w:rsid w:val="00997046"/>
    <w:rsid w:val="009A10A1"/>
    <w:rsid w:val="009A16D6"/>
    <w:rsid w:val="009C5D8B"/>
    <w:rsid w:val="009C6BE6"/>
    <w:rsid w:val="009E11E6"/>
    <w:rsid w:val="009E1890"/>
    <w:rsid w:val="009E2CCA"/>
    <w:rsid w:val="009E3ED4"/>
    <w:rsid w:val="009E53E9"/>
    <w:rsid w:val="009F3360"/>
    <w:rsid w:val="00A00811"/>
    <w:rsid w:val="00A008B1"/>
    <w:rsid w:val="00A01816"/>
    <w:rsid w:val="00A16369"/>
    <w:rsid w:val="00A2242E"/>
    <w:rsid w:val="00A24418"/>
    <w:rsid w:val="00A25073"/>
    <w:rsid w:val="00A300DC"/>
    <w:rsid w:val="00A47A0E"/>
    <w:rsid w:val="00A548B5"/>
    <w:rsid w:val="00A61BB7"/>
    <w:rsid w:val="00A65AAF"/>
    <w:rsid w:val="00A85992"/>
    <w:rsid w:val="00A90D97"/>
    <w:rsid w:val="00A920D7"/>
    <w:rsid w:val="00AA07B0"/>
    <w:rsid w:val="00AA503D"/>
    <w:rsid w:val="00AA5B28"/>
    <w:rsid w:val="00AB0440"/>
    <w:rsid w:val="00AB103B"/>
    <w:rsid w:val="00AB42D6"/>
    <w:rsid w:val="00AB6B2E"/>
    <w:rsid w:val="00AB7FD4"/>
    <w:rsid w:val="00AD17DF"/>
    <w:rsid w:val="00AE11AC"/>
    <w:rsid w:val="00AE5168"/>
    <w:rsid w:val="00AE6887"/>
    <w:rsid w:val="00AF3F1D"/>
    <w:rsid w:val="00AF586E"/>
    <w:rsid w:val="00AF6FE4"/>
    <w:rsid w:val="00B037C7"/>
    <w:rsid w:val="00B06C60"/>
    <w:rsid w:val="00B16667"/>
    <w:rsid w:val="00B210BD"/>
    <w:rsid w:val="00B22361"/>
    <w:rsid w:val="00B5299A"/>
    <w:rsid w:val="00B6113A"/>
    <w:rsid w:val="00B6191A"/>
    <w:rsid w:val="00B65B74"/>
    <w:rsid w:val="00B6616F"/>
    <w:rsid w:val="00B703A7"/>
    <w:rsid w:val="00B720FF"/>
    <w:rsid w:val="00B7297F"/>
    <w:rsid w:val="00B76167"/>
    <w:rsid w:val="00B826F4"/>
    <w:rsid w:val="00B87643"/>
    <w:rsid w:val="00B92345"/>
    <w:rsid w:val="00B93EDA"/>
    <w:rsid w:val="00B95003"/>
    <w:rsid w:val="00BE0B16"/>
    <w:rsid w:val="00BE387A"/>
    <w:rsid w:val="00BE72B6"/>
    <w:rsid w:val="00BF3972"/>
    <w:rsid w:val="00BF599E"/>
    <w:rsid w:val="00BF6F84"/>
    <w:rsid w:val="00C20997"/>
    <w:rsid w:val="00C325FF"/>
    <w:rsid w:val="00C44BCB"/>
    <w:rsid w:val="00C604E6"/>
    <w:rsid w:val="00C651E9"/>
    <w:rsid w:val="00C67655"/>
    <w:rsid w:val="00C723BC"/>
    <w:rsid w:val="00C87636"/>
    <w:rsid w:val="00C87BA9"/>
    <w:rsid w:val="00C9187A"/>
    <w:rsid w:val="00C91B08"/>
    <w:rsid w:val="00C967CD"/>
    <w:rsid w:val="00CA17DA"/>
    <w:rsid w:val="00CA3EFF"/>
    <w:rsid w:val="00CB49DB"/>
    <w:rsid w:val="00CB6CC4"/>
    <w:rsid w:val="00CC3E93"/>
    <w:rsid w:val="00CC516E"/>
    <w:rsid w:val="00CC72FC"/>
    <w:rsid w:val="00CD78DB"/>
    <w:rsid w:val="00CD7BD5"/>
    <w:rsid w:val="00CE1508"/>
    <w:rsid w:val="00CE1662"/>
    <w:rsid w:val="00CE4F75"/>
    <w:rsid w:val="00CF527E"/>
    <w:rsid w:val="00D00E72"/>
    <w:rsid w:val="00D103CA"/>
    <w:rsid w:val="00D14E2A"/>
    <w:rsid w:val="00D152F8"/>
    <w:rsid w:val="00D1619C"/>
    <w:rsid w:val="00D16D1E"/>
    <w:rsid w:val="00D22CFD"/>
    <w:rsid w:val="00D24BFC"/>
    <w:rsid w:val="00D269D4"/>
    <w:rsid w:val="00D556FC"/>
    <w:rsid w:val="00D56E68"/>
    <w:rsid w:val="00D60F76"/>
    <w:rsid w:val="00D64A0E"/>
    <w:rsid w:val="00D8409B"/>
    <w:rsid w:val="00D85D11"/>
    <w:rsid w:val="00D9639F"/>
    <w:rsid w:val="00D97878"/>
    <w:rsid w:val="00DA2E41"/>
    <w:rsid w:val="00DA6DC4"/>
    <w:rsid w:val="00DB36CB"/>
    <w:rsid w:val="00DB38C9"/>
    <w:rsid w:val="00DC72EF"/>
    <w:rsid w:val="00DD02B7"/>
    <w:rsid w:val="00DD2F33"/>
    <w:rsid w:val="00DE3255"/>
    <w:rsid w:val="00DE7E47"/>
    <w:rsid w:val="00DF0766"/>
    <w:rsid w:val="00DF30E7"/>
    <w:rsid w:val="00E02D13"/>
    <w:rsid w:val="00E13ABA"/>
    <w:rsid w:val="00E1474D"/>
    <w:rsid w:val="00E23058"/>
    <w:rsid w:val="00E26E2F"/>
    <w:rsid w:val="00E328CD"/>
    <w:rsid w:val="00E35DB8"/>
    <w:rsid w:val="00E42278"/>
    <w:rsid w:val="00E460F4"/>
    <w:rsid w:val="00E47988"/>
    <w:rsid w:val="00E5425F"/>
    <w:rsid w:val="00E70023"/>
    <w:rsid w:val="00E7684F"/>
    <w:rsid w:val="00E85AEA"/>
    <w:rsid w:val="00E87EAB"/>
    <w:rsid w:val="00E9376E"/>
    <w:rsid w:val="00E93A52"/>
    <w:rsid w:val="00EA5000"/>
    <w:rsid w:val="00EA77AF"/>
    <w:rsid w:val="00EB621C"/>
    <w:rsid w:val="00ED0A96"/>
    <w:rsid w:val="00ED5013"/>
    <w:rsid w:val="00ED77B3"/>
    <w:rsid w:val="00EE68D7"/>
    <w:rsid w:val="00EF03A8"/>
    <w:rsid w:val="00F171F2"/>
    <w:rsid w:val="00F17B80"/>
    <w:rsid w:val="00F2043F"/>
    <w:rsid w:val="00F409C5"/>
    <w:rsid w:val="00F43093"/>
    <w:rsid w:val="00F46572"/>
    <w:rsid w:val="00F54F6B"/>
    <w:rsid w:val="00F648D6"/>
    <w:rsid w:val="00F6551B"/>
    <w:rsid w:val="00F70FE9"/>
    <w:rsid w:val="00F740B3"/>
    <w:rsid w:val="00F806A4"/>
    <w:rsid w:val="00FA00B7"/>
    <w:rsid w:val="00FB5FD4"/>
    <w:rsid w:val="00FC186A"/>
    <w:rsid w:val="00FC3EB2"/>
    <w:rsid w:val="00FC5AEF"/>
    <w:rsid w:val="00FD54BF"/>
    <w:rsid w:val="00FD5611"/>
    <w:rsid w:val="00FD615C"/>
    <w:rsid w:val="00FD76FA"/>
    <w:rsid w:val="00FF1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DFFAC"/>
  <w15:docId w15:val="{11332FD6-BF9A-44DB-94F3-36DC5653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093"/>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88E"/>
    <w:pPr>
      <w:tabs>
        <w:tab w:val="center" w:pos="4680"/>
        <w:tab w:val="right" w:pos="9360"/>
      </w:tabs>
    </w:pPr>
  </w:style>
  <w:style w:type="character" w:customStyle="1" w:styleId="HeaderChar">
    <w:name w:val="Header Char"/>
    <w:basedOn w:val="DefaultParagraphFont"/>
    <w:link w:val="Header"/>
    <w:uiPriority w:val="99"/>
    <w:rsid w:val="0083588E"/>
    <w:rPr>
      <w:sz w:val="24"/>
      <w:szCs w:val="24"/>
    </w:rPr>
  </w:style>
  <w:style w:type="paragraph" w:styleId="Footer">
    <w:name w:val="footer"/>
    <w:basedOn w:val="Normal"/>
    <w:link w:val="FooterChar"/>
    <w:uiPriority w:val="99"/>
    <w:unhideWhenUsed/>
    <w:rsid w:val="0083588E"/>
    <w:pPr>
      <w:tabs>
        <w:tab w:val="center" w:pos="4680"/>
        <w:tab w:val="right" w:pos="9360"/>
      </w:tabs>
    </w:pPr>
  </w:style>
  <w:style w:type="character" w:customStyle="1" w:styleId="FooterChar">
    <w:name w:val="Footer Char"/>
    <w:basedOn w:val="DefaultParagraphFont"/>
    <w:link w:val="Footer"/>
    <w:uiPriority w:val="99"/>
    <w:rsid w:val="0083588E"/>
    <w:rPr>
      <w:sz w:val="24"/>
      <w:szCs w:val="24"/>
    </w:rPr>
  </w:style>
  <w:style w:type="character" w:styleId="Hyperlink">
    <w:name w:val="Hyperlink"/>
    <w:basedOn w:val="DefaultParagraphFont"/>
    <w:uiPriority w:val="99"/>
    <w:unhideWhenUsed/>
    <w:rsid w:val="008569D9"/>
    <w:rPr>
      <w:color w:val="0000FF" w:themeColor="hyperlink"/>
      <w:u w:val="single"/>
    </w:rPr>
  </w:style>
  <w:style w:type="character" w:styleId="UnresolvedMention">
    <w:name w:val="Unresolved Mention"/>
    <w:basedOn w:val="DefaultParagraphFont"/>
    <w:uiPriority w:val="99"/>
    <w:semiHidden/>
    <w:unhideWhenUsed/>
    <w:rsid w:val="008569D9"/>
    <w:rPr>
      <w:color w:val="605E5C"/>
      <w:shd w:val="clear" w:color="auto" w:fill="E1DFDD"/>
    </w:rPr>
  </w:style>
  <w:style w:type="paragraph" w:styleId="ListParagraph">
    <w:name w:val="List Paragraph"/>
    <w:basedOn w:val="Normal"/>
    <w:uiPriority w:val="34"/>
    <w:qFormat/>
    <w:rsid w:val="001D5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unipune.ac.i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cloud-plusplus.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tevens.edu/" TargetMode="External"/><Relationship Id="rId5" Type="http://schemas.openxmlformats.org/officeDocument/2006/relationships/styles" Target="styles.xml"/><Relationship Id="rId15" Type="http://schemas.openxmlformats.org/officeDocument/2006/relationships/hyperlink" Target="https://www.persistent.co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experian.com/corporate/fraud-detection"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aayush-gavande/" TargetMode="External"/><Relationship Id="rId1" Type="http://schemas.openxmlformats.org/officeDocument/2006/relationships/hyperlink" Target="mailto:aviaayus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f28eb8f-5c97-4af4-9002-09743c5e5b0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C948E0C8713F43BBA629C172B4014D" ma:contentTypeVersion="14" ma:contentTypeDescription="Create a new document." ma:contentTypeScope="" ma:versionID="23a7adbb60e4e7d2313947c221c97f13">
  <xsd:schema xmlns:xsd="http://www.w3.org/2001/XMLSchema" xmlns:xs="http://www.w3.org/2001/XMLSchema" xmlns:p="http://schemas.microsoft.com/office/2006/metadata/properties" xmlns:ns3="bf28eb8f-5c97-4af4-9002-09743c5e5b0e" xmlns:ns4="bd066a6c-80ec-424a-ad28-b5ef90dffead" targetNamespace="http://schemas.microsoft.com/office/2006/metadata/properties" ma:root="true" ma:fieldsID="31669e95ec87e79896a52f23aa3df8e9" ns3:_="" ns4:_="">
    <xsd:import namespace="bf28eb8f-5c97-4af4-9002-09743c5e5b0e"/>
    <xsd:import namespace="bd066a6c-80ec-424a-ad28-b5ef90dffea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8eb8f-5c97-4af4-9002-09743c5e5b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066a6c-80ec-424a-ad28-b5ef90dffea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0C1B5B-4794-471A-BDC5-362612935ACB}">
  <ds:schemaRefs>
    <ds:schemaRef ds:uri="http://schemas.microsoft.com/sharepoint/v3/contenttype/forms"/>
  </ds:schemaRefs>
</ds:datastoreItem>
</file>

<file path=customXml/itemProps2.xml><?xml version="1.0" encoding="utf-8"?>
<ds:datastoreItem xmlns:ds="http://schemas.openxmlformats.org/officeDocument/2006/customXml" ds:itemID="{A760DB97-078E-47B4-B49E-2F3A6CFAC3CA}">
  <ds:schemaRefs>
    <ds:schemaRef ds:uri="http://purl.org/dc/dcmitype/"/>
    <ds:schemaRef ds:uri="bf28eb8f-5c97-4af4-9002-09743c5e5b0e"/>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bd066a6c-80ec-424a-ad28-b5ef90dffead"/>
    <ds:schemaRef ds:uri="http://www.w3.org/XML/1998/namespace"/>
  </ds:schemaRefs>
</ds:datastoreItem>
</file>

<file path=customXml/itemProps3.xml><?xml version="1.0" encoding="utf-8"?>
<ds:datastoreItem xmlns:ds="http://schemas.openxmlformats.org/officeDocument/2006/customXml" ds:itemID="{3ED80AC8-35F2-435C-8E28-481F39007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8eb8f-5c97-4af4-9002-09743c5e5b0e"/>
    <ds:schemaRef ds:uri="bd066a6c-80ec-424a-ad28-b5ef90dffe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Aayush Gavande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Aayush Gavande –</dc:title>
  <dc:subject>Résumé of Aayush Gavande</dc:subject>
  <dc:creator>Aayush Gavande</dc:creator>
  <cp:keywords>Aayush Gavande, curriculum vitæ, résumé</cp:keywords>
  <cp:lastModifiedBy>Aayush Gavande</cp:lastModifiedBy>
  <cp:revision>2</cp:revision>
  <cp:lastPrinted>2024-12-05T17:45:00Z</cp:lastPrinted>
  <dcterms:created xsi:type="dcterms:W3CDTF">2024-12-09T14:35:00Z</dcterms:created>
  <dcterms:modified xsi:type="dcterms:W3CDTF">2024-12-09T14:35:00Z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TEX.Fullbanner">
    <vt:lpwstr>This is pdfTeX, Version 3.141592653-2.6-1.40.25 (TeX Live 2023) kpathsea version 6.3.5</vt:lpwstr>
  </property>
  <property fmtid="{D5CDD505-2E9C-101B-9397-08002B2CF9AE}" pid="3" name="MSIP_Label_a73fd474-4f3c-44ed-88fb-5cc4bd2471bf_Enabled">
    <vt:lpwstr>true</vt:lpwstr>
  </property>
  <property fmtid="{D5CDD505-2E9C-101B-9397-08002B2CF9AE}" pid="4" name="MSIP_Label_a73fd474-4f3c-44ed-88fb-5cc4bd2471bf_SetDate">
    <vt:lpwstr>2024-04-16T15:34:56Z</vt:lpwstr>
  </property>
  <property fmtid="{D5CDD505-2E9C-101B-9397-08002B2CF9AE}" pid="5" name="MSIP_Label_a73fd474-4f3c-44ed-88fb-5cc4bd2471bf_Method">
    <vt:lpwstr>Standard</vt:lpwstr>
  </property>
  <property fmtid="{D5CDD505-2E9C-101B-9397-08002B2CF9AE}" pid="6" name="MSIP_Label_a73fd474-4f3c-44ed-88fb-5cc4bd2471bf_Name">
    <vt:lpwstr>defa4170-0d19-0005-0004-bc88714345d2</vt:lpwstr>
  </property>
  <property fmtid="{D5CDD505-2E9C-101B-9397-08002B2CF9AE}" pid="7" name="MSIP_Label_a73fd474-4f3c-44ed-88fb-5cc4bd2471bf_SiteId">
    <vt:lpwstr>8d1a69ec-03b5-4345-ae21-dad112f5fb4f</vt:lpwstr>
  </property>
  <property fmtid="{D5CDD505-2E9C-101B-9397-08002B2CF9AE}" pid="8" name="MSIP_Label_a73fd474-4f3c-44ed-88fb-5cc4bd2471bf_ActionId">
    <vt:lpwstr>73979fcf-bdaf-4880-8ff5-bd789c18806f</vt:lpwstr>
  </property>
  <property fmtid="{D5CDD505-2E9C-101B-9397-08002B2CF9AE}" pid="9" name="MSIP_Label_a73fd474-4f3c-44ed-88fb-5cc4bd2471bf_ContentBits">
    <vt:lpwstr>0</vt:lpwstr>
  </property>
  <property fmtid="{D5CDD505-2E9C-101B-9397-08002B2CF9AE}" pid="10" name="ContentTypeId">
    <vt:lpwstr>0x010100E8C948E0C8713F43BBA629C172B4014D</vt:lpwstr>
  </property>
</Properties>
</file>